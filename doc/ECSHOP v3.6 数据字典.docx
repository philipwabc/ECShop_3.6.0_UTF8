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5F90" w:rsidRDefault="006462BF">
      <w:pPr>
        <w:pStyle w:val="a9"/>
      </w:pPr>
      <w:r>
        <w:t>ECSHOP v3.0</w:t>
      </w:r>
    </w:p>
    <w:p w:rsidR="00885F90" w:rsidRDefault="006462BF">
      <w:pPr>
        <w:pStyle w:val="a7"/>
      </w:pPr>
      <w:r>
        <w:t>数据库字典</w:t>
      </w: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885F90">
      <w:pPr>
        <w:jc w:val="center"/>
      </w:pPr>
    </w:p>
    <w:p w:rsidR="00885F90" w:rsidRDefault="006462BF">
      <w:pPr>
        <w:jc w:val="center"/>
      </w:pPr>
      <w:r>
        <w:t>ECSHOP R&amp;D Team</w:t>
      </w:r>
    </w:p>
    <w:p w:rsidR="00885F90" w:rsidRDefault="006462BF">
      <w:pPr>
        <w:jc w:val="center"/>
      </w:pPr>
      <w:r>
        <w:t>20</w:t>
      </w:r>
      <w:r>
        <w:rPr>
          <w:rFonts w:hint="eastAsia"/>
        </w:rPr>
        <w:t>1</w:t>
      </w:r>
      <w:r>
        <w:t>6</w:t>
      </w:r>
      <w:r>
        <w:t>年</w:t>
      </w:r>
      <w:bookmarkStart w:id="0" w:name="_GoBack"/>
      <w:r w:rsidR="00B52660">
        <w:t>12</w:t>
      </w:r>
      <w:r>
        <w:t>月</w:t>
      </w:r>
    </w:p>
    <w:bookmarkEnd w:id="0"/>
    <w:p w:rsidR="00885F90" w:rsidRDefault="006462BF">
      <w:pPr>
        <w:pStyle w:val="1"/>
      </w:pPr>
      <w:r>
        <w:lastRenderedPageBreak/>
        <w:t>商品相关表</w:t>
      </w:r>
    </w:p>
    <w:p w:rsidR="00885F90" w:rsidRDefault="006462BF">
      <w:pPr>
        <w:pStyle w:val="2"/>
      </w:pPr>
      <w:r>
        <w:t>商</w:t>
      </w:r>
      <w:r>
        <w:t>品分类表</w:t>
      </w:r>
      <w:r>
        <w:t xml:space="preserve"> category</w:t>
      </w:r>
    </w:p>
    <w:p w:rsidR="00885F90" w:rsidRDefault="006462BF">
      <w:r>
        <w:t>此表用来维护商品分类信息</w:t>
      </w:r>
    </w:p>
    <w:tbl>
      <w:tblPr>
        <w:tblW w:w="8573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1700"/>
        <w:gridCol w:w="1697"/>
        <w:gridCol w:w="3191"/>
        <w:gridCol w:w="1080"/>
        <w:gridCol w:w="905"/>
      </w:tblGrid>
      <w:tr w:rsidR="00885F90">
        <w:tc>
          <w:tcPr>
            <w:tcW w:w="1700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9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3191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080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5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cat_id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分类编号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自增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cat_name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类别名称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varchar(90)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keywords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分类关键词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cat_desc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分类描述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parent_id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上级分类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tinyint(5) unsigned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sort_order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排序序号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template_file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模板文件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varchar(50)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measure_unit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数量单位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varchar(15)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show_in_nav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是否显示在导航栏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style</w:t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分类的样式表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varchar(150)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is_show</w:t>
            </w:r>
          </w:p>
        </w:tc>
        <w:tc>
          <w:tcPr>
            <w:tcW w:w="169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是否显示</w:t>
            </w:r>
          </w:p>
        </w:tc>
        <w:tc>
          <w:tcPr>
            <w:tcW w:w="3191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1080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1</w:t>
            </w:r>
          </w:p>
        </w:tc>
        <w:tc>
          <w:tcPr>
            <w:tcW w:w="905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grade</w:t>
            </w:r>
          </w:p>
        </w:tc>
        <w:tc>
          <w:tcPr>
            <w:tcW w:w="169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价格区间个数</w:t>
            </w:r>
          </w:p>
        </w:tc>
        <w:tc>
          <w:tcPr>
            <w:tcW w:w="3191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Tinyint(</w:t>
            </w:r>
            <w:r>
              <w:rPr>
                <w:rFonts w:hint="eastAsia"/>
              </w:rPr>
              <w:t>4</w:t>
            </w:r>
            <w:r>
              <w:t>) unsigned</w:t>
            </w:r>
          </w:p>
        </w:tc>
        <w:tc>
          <w:tcPr>
            <w:tcW w:w="1080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5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00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filter_attr</w:t>
            </w:r>
          </w:p>
        </w:tc>
        <w:tc>
          <w:tcPr>
            <w:tcW w:w="169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筛选属性</w:t>
            </w:r>
          </w:p>
        </w:tc>
        <w:tc>
          <w:tcPr>
            <w:tcW w:w="3191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Smallint(</w:t>
            </w:r>
            <w:r>
              <w:rPr>
                <w:rFonts w:hint="eastAsia"/>
              </w:rPr>
              <w:t>6</w:t>
            </w:r>
            <w:r>
              <w:t>) unsigned</w:t>
            </w:r>
          </w:p>
        </w:tc>
        <w:tc>
          <w:tcPr>
            <w:tcW w:w="1080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5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</w:tbl>
    <w:p w:rsidR="00885F90" w:rsidRDefault="006462BF">
      <w:pPr>
        <w:numPr>
          <w:ilvl w:val="0"/>
          <w:numId w:val="3"/>
        </w:numPr>
      </w:pPr>
      <w:r>
        <w:t>show_in_nav: 0</w:t>
      </w:r>
      <w:r>
        <w:t>表示不显示在导航栏，</w:t>
      </w:r>
      <w:r>
        <w:t>1</w:t>
      </w:r>
      <w:r>
        <w:t>表示显示在导航栏。</w:t>
      </w:r>
    </w:p>
    <w:p w:rsidR="00885F90" w:rsidRDefault="006462BF">
      <w:pPr>
        <w:pStyle w:val="2"/>
      </w:pPr>
      <w:r>
        <w:t>商品数据表</w:t>
      </w:r>
      <w:r>
        <w:t xml:space="preserve"> goods</w:t>
      </w:r>
    </w:p>
    <w:p w:rsidR="00885F90" w:rsidRDefault="006462BF">
      <w:r>
        <w:t>此表用来维护商店商品数据信息</w:t>
      </w:r>
    </w:p>
    <w:tbl>
      <w:tblPr>
        <w:tblW w:w="8573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551"/>
        <w:gridCol w:w="851"/>
        <w:gridCol w:w="810"/>
      </w:tblGrid>
      <w:tr w:rsidR="00885F90">
        <w:tc>
          <w:tcPr>
            <w:tcW w:w="2235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126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551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851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10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goods_id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商品自增编号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自增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cat_id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商品分类</w:t>
            </w:r>
            <w:r>
              <w:t>ID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 xml:space="preserve">smallint(5) </w:t>
            </w:r>
            <w:r>
              <w:t>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goods_sn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商品货号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varchar(60)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goods_name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商品名称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varchar(120)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goods_name_style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商品名称显示样式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varchar(60)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click_count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浏览次数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brand_id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品牌</w:t>
            </w:r>
            <w:r>
              <w:t>ID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provider_name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供货商名称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varchar(100)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goods_number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库存数量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goods_weight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商品重量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decimal(10,3)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0.000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market_price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市场价格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decimal(10,2)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0.00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shop_price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商店售价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decimal(10,2)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0.00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promote_price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促销价格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decimal(10,2)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0.00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promote_start_date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促销开始日期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 xml:space="preserve">int(11) </w:t>
            </w:r>
            <w:r>
              <w:t>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promote_end_date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促销结束日期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int(11)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warn_number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库存警告数量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Tinyint(3)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keywords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商品关键词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goods_brief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商品简单说明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goods_desc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详细描述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text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goods_thumb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缩略图链接地址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goods_img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图片链接地址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original_img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商品原始图片地址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  <w:rPr>
                <w:rFonts w:ascii="宋体" w:hAnsi="宋体"/>
                <w:color w:val="000000"/>
                <w:sz w:val="20"/>
              </w:rPr>
            </w:pPr>
            <w:r>
              <w:rPr>
                <w:rFonts w:ascii="宋体" w:hAnsi="宋体"/>
                <w:color w:val="000000"/>
                <w:sz w:val="20"/>
              </w:rPr>
              <w:t>varchar(255)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is_real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是否实体商品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Tinyint(3)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lastRenderedPageBreak/>
              <w:t>extension_code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虚拟商品代码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varchar(30)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is_on_sale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能否销售</w:t>
            </w:r>
            <w:r>
              <w:t>(</w:t>
            </w:r>
            <w:r>
              <w:t>上架、下架</w:t>
            </w:r>
            <w:r>
              <w:t>)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is_alone_sale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能否单独销售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integral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商品的积分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add_time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加入时间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sort_order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排列顺序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smallint(4)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is_delete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是否已删除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is_best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是否精品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is_new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是否新品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is_hot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是否热销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is_promote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是否特价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 xml:space="preserve">tinyint(1) </w:t>
            </w:r>
            <w:r>
              <w:t>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bonus_type_id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红包类型</w:t>
            </w:r>
            <w:r>
              <w:t>ID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tinyint(3)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cs="Courier New" w:hint="eastAsia"/>
              </w:rPr>
              <w:t>s</w:t>
            </w:r>
            <w:r>
              <w:rPr>
                <w:rFonts w:cs="Courier New"/>
              </w:rPr>
              <w:t>uppliers</w:t>
            </w:r>
            <w:r>
              <w:rPr>
                <w:rFonts w:cs="Courier New" w:hint="eastAsia"/>
              </w:rPr>
              <w:t>_id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Smallint(5)</w:t>
            </w:r>
            <w:r>
              <w:rPr>
                <w:rFonts w:hint="eastAsia"/>
              </w:rPr>
              <w:t xml:space="preserve"> </w:t>
            </w:r>
            <w:r>
              <w:t>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  <w:rPr>
                <w:rFonts w:cs="Courier New"/>
              </w:rPr>
            </w:pPr>
            <w:r>
              <w:rPr>
                <w:rFonts w:cs="Courier New" w:hint="eastAsia"/>
              </w:rPr>
              <w:t>is_check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供货商商品审核标识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last_update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最后更新时间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Int(10)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goods_type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商品类型</w:t>
            </w:r>
            <w:r>
              <w:t>ID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seller_note</w:t>
            </w:r>
          </w:p>
        </w:tc>
        <w:tc>
          <w:tcPr>
            <w:tcW w:w="2126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商家备注</w:t>
            </w:r>
          </w:p>
        </w:tc>
        <w:tc>
          <w:tcPr>
            <w:tcW w:w="2551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10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rPr>
          <w:trHeight w:val="251"/>
        </w:trPr>
        <w:tc>
          <w:tcPr>
            <w:tcW w:w="2235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virtual_sales</w:t>
            </w:r>
          </w:p>
        </w:tc>
        <w:tc>
          <w:tcPr>
            <w:tcW w:w="2126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虚拟销量</w:t>
            </w:r>
          </w:p>
        </w:tc>
        <w:tc>
          <w:tcPr>
            <w:tcW w:w="2551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widowControl/>
              <w:suppressAutoHyphens w:val="0"/>
              <w:jc w:val="left"/>
            </w:pPr>
            <w:r>
              <w:rPr>
                <w:rFonts w:asciiTheme="majorHAnsi" w:hAnsiTheme="majorHAnsi" w:cs="宋体"/>
                <w:kern w:val="0"/>
                <w:szCs w:val="18"/>
              </w:rPr>
              <w:t xml:space="preserve">smallint(5) unsigned </w:t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10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2235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give_integral</w:t>
            </w:r>
          </w:p>
        </w:tc>
        <w:tc>
          <w:tcPr>
            <w:tcW w:w="2126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送</w:t>
            </w:r>
            <w:r>
              <w:rPr>
                <w:rFonts w:hint="eastAsia"/>
              </w:rPr>
              <w:t>消费</w:t>
            </w:r>
            <w:r>
              <w:t>积分数</w:t>
            </w:r>
          </w:p>
        </w:tc>
        <w:tc>
          <w:tcPr>
            <w:tcW w:w="2551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-1</w:t>
            </w:r>
          </w:p>
        </w:tc>
        <w:tc>
          <w:tcPr>
            <w:tcW w:w="810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rPr>
          <w:trHeight w:val="257"/>
        </w:trPr>
        <w:tc>
          <w:tcPr>
            <w:tcW w:w="2235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rank_integral</w:t>
            </w:r>
          </w:p>
        </w:tc>
        <w:tc>
          <w:tcPr>
            <w:tcW w:w="2126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送等级积分数</w:t>
            </w:r>
          </w:p>
        </w:tc>
        <w:tc>
          <w:tcPr>
            <w:tcW w:w="2551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</w:t>
            </w:r>
            <w:r>
              <w:rPr>
                <w:rFonts w:hint="eastAsia"/>
              </w:rPr>
              <w:t>1</w:t>
            </w:r>
            <w:r>
              <w:t>) unsigned</w:t>
            </w:r>
          </w:p>
        </w:tc>
        <w:tc>
          <w:tcPr>
            <w:tcW w:w="851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-1</w:t>
            </w:r>
          </w:p>
        </w:tc>
        <w:tc>
          <w:tcPr>
            <w:tcW w:w="810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</w:tbl>
    <w:p w:rsidR="00885F90" w:rsidRDefault="006462BF">
      <w:r>
        <w:t>备注：</w:t>
      </w:r>
      <w:r>
        <w:t xml:space="preserve"> </w:t>
      </w:r>
    </w:p>
    <w:p w:rsidR="00885F90" w:rsidRDefault="006462BF">
      <w:pPr>
        <w:pStyle w:val="10"/>
      </w:pPr>
      <w:r>
        <w:t>商品重量采用</w:t>
      </w:r>
      <w:r>
        <w:t xml:space="preserve"> </w:t>
      </w:r>
      <w:r>
        <w:t>克</w:t>
      </w:r>
      <w:r>
        <w:t>/</w:t>
      </w:r>
      <w:r>
        <w:t>千克</w:t>
      </w:r>
      <w:r>
        <w:t xml:space="preserve"> </w:t>
      </w:r>
      <w:r>
        <w:t>为单位进行存储。前台展示的时候根据实际情况加以判断，比如超过</w:t>
      </w:r>
      <w:r>
        <w:t>1000</w:t>
      </w:r>
      <w:r>
        <w:t>克，则以千克为单位展示。</w:t>
      </w:r>
    </w:p>
    <w:p w:rsidR="00885F90" w:rsidRDefault="006462BF">
      <w:pPr>
        <w:pStyle w:val="10"/>
      </w:pPr>
      <w:r>
        <w:t>增加所属主分类字段，方便检索。</w:t>
      </w:r>
    </w:p>
    <w:p w:rsidR="00885F90" w:rsidRDefault="006462BF">
      <w:pPr>
        <w:pStyle w:val="10"/>
      </w:pPr>
      <w:r>
        <w:t>库存数量警告查询的时候按照小于查询。</w:t>
      </w:r>
      <w:r>
        <w:t xml:space="preserve">WHERE </w:t>
      </w:r>
      <w:r>
        <w:t>goods_number &lt; warn_number</w:t>
      </w:r>
      <w:r>
        <w:t>，则报警。</w:t>
      </w:r>
    </w:p>
    <w:p w:rsidR="00885F90" w:rsidRDefault="006462BF">
      <w:pPr>
        <w:pStyle w:val="10"/>
      </w:pPr>
      <w:r>
        <w:t>promte_price</w:t>
      </w:r>
      <w:r>
        <w:t>为促销价格，如果有促销价格，则按照促销价格销售，此价格不再参与会员的折扣计算。</w:t>
      </w:r>
    </w:p>
    <w:p w:rsidR="00885F90" w:rsidRDefault="006462BF">
      <w:pPr>
        <w:pStyle w:val="10"/>
      </w:pPr>
      <w:r>
        <w:t>红包类型编号：如果按照商品发放红包，保存红包类型编号</w:t>
      </w:r>
    </w:p>
    <w:p w:rsidR="00885F90" w:rsidRDefault="006462BF">
      <w:pPr>
        <w:pStyle w:val="10"/>
      </w:pPr>
      <w:r>
        <w:rPr>
          <w:rFonts w:cs="Courier New" w:hint="eastAsia"/>
        </w:rPr>
        <w:t>is_check</w:t>
      </w:r>
      <w:r>
        <w:t>：</w:t>
      </w:r>
      <w:r>
        <w:rPr>
          <w:rFonts w:hint="eastAsia"/>
        </w:rPr>
        <w:t>供货商商品审核标识；</w:t>
      </w:r>
      <w:r>
        <w:rPr>
          <w:rFonts w:hint="eastAsia"/>
        </w:rPr>
        <w:t>0</w:t>
      </w:r>
      <w:r>
        <w:rPr>
          <w:rFonts w:hint="eastAsia"/>
        </w:rPr>
        <w:t>，未审核；</w:t>
      </w:r>
      <w:r>
        <w:rPr>
          <w:rFonts w:hint="eastAsia"/>
        </w:rPr>
        <w:t>1</w:t>
      </w:r>
      <w:r>
        <w:rPr>
          <w:rFonts w:hint="eastAsia"/>
        </w:rPr>
        <w:t>，已审核</w:t>
      </w:r>
    </w:p>
    <w:p w:rsidR="00885F90" w:rsidRDefault="006462BF">
      <w:pPr>
        <w:pStyle w:val="10"/>
        <w:numPr>
          <w:ilvl w:val="0"/>
          <w:numId w:val="4"/>
        </w:numPr>
      </w:pPr>
      <w:r>
        <w:t>is_on_sale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，上架；</w:t>
      </w:r>
      <w:r>
        <w:rPr>
          <w:rFonts w:hint="eastAsia"/>
        </w:rPr>
        <w:t>0</w:t>
      </w:r>
      <w:r>
        <w:rPr>
          <w:rFonts w:hint="eastAsia"/>
        </w:rPr>
        <w:t>，下架；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t>商品</w:t>
      </w:r>
      <w:r>
        <w:rPr>
          <w:rFonts w:hint="eastAsia"/>
        </w:rPr>
        <w:t>货品表</w:t>
      </w:r>
      <w:r>
        <w:t xml:space="preserve"> product</w:t>
      </w:r>
    </w:p>
    <w:tbl>
      <w:tblPr>
        <w:tblW w:w="8573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1729"/>
        <w:gridCol w:w="1687"/>
        <w:gridCol w:w="2632"/>
        <w:gridCol w:w="1623"/>
        <w:gridCol w:w="902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product_id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货品编号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</w:t>
            </w:r>
            <w:r>
              <w:rPr>
                <w:rFonts w:hint="eastAsia"/>
              </w:rPr>
              <w:t>(8)</w:t>
            </w:r>
            <w:r>
              <w:t xml:space="preserve">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goods_attr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货品规格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varchar(50)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product_sn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货号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varchar(60)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product_number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库存数量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</w:tbl>
    <w:p w:rsidR="00885F90" w:rsidRDefault="006462BF">
      <w:r>
        <w:rPr>
          <w:rFonts w:hint="eastAsia"/>
        </w:rPr>
        <w:t>备注：</w:t>
      </w:r>
    </w:p>
    <w:p w:rsidR="00885F90" w:rsidRDefault="006462BF">
      <w:pPr>
        <w:pStyle w:val="14"/>
        <w:numPr>
          <w:ilvl w:val="0"/>
          <w:numId w:val="4"/>
        </w:numPr>
        <w:ind w:firstLineChars="0"/>
      </w:pPr>
      <w:r>
        <w:t>product_number,</w:t>
      </w:r>
      <w:r>
        <w:t>库存数量</w:t>
      </w:r>
      <w:r>
        <w:rPr>
          <w:rFonts w:hint="eastAsia"/>
        </w:rPr>
        <w:t>，</w:t>
      </w:r>
      <w:r>
        <w:t>字段类型发生修正</w:t>
      </w:r>
      <w:r>
        <w:rPr>
          <w:rFonts w:hint="eastAsia"/>
        </w:rPr>
        <w:t>，</w:t>
      </w:r>
      <w:r>
        <w:t>由</w:t>
      </w:r>
      <w:r>
        <w:t xml:space="preserve">smallint(5) </w:t>
      </w:r>
      <w:r>
        <w:t>修正为</w:t>
      </w:r>
      <w:r>
        <w:t>mediumint(8)</w:t>
      </w:r>
    </w:p>
    <w:p w:rsidR="00885F90" w:rsidRDefault="00885F90"/>
    <w:p w:rsidR="00885F90" w:rsidRDefault="006462BF">
      <w:pPr>
        <w:pStyle w:val="2"/>
      </w:pPr>
      <w:r>
        <w:t>商品关联文章表</w:t>
      </w:r>
      <w:r>
        <w:t xml:space="preserve"> goods_article</w:t>
      </w:r>
    </w:p>
    <w:tbl>
      <w:tblPr>
        <w:tblW w:w="8573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1729"/>
        <w:gridCol w:w="1687"/>
        <w:gridCol w:w="2632"/>
        <w:gridCol w:w="1623"/>
        <w:gridCol w:w="902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所属商品编号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</w:t>
            </w:r>
            <w:r>
              <w:rPr>
                <w:rFonts w:hint="eastAsia"/>
              </w:rPr>
              <w:t>(8)</w:t>
            </w:r>
            <w:r>
              <w:t xml:space="preserve">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article_id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文章的</w:t>
            </w:r>
            <w:r>
              <w:t>ID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Mediumint</w:t>
            </w:r>
            <w:r>
              <w:rPr>
                <w:rFonts w:hint="eastAsia"/>
              </w:rPr>
              <w:t>(8)</w:t>
            </w:r>
            <w:r>
              <w:t xml:space="preserve">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admin_id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管理员</w:t>
            </w:r>
            <w:r>
              <w:t>id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Tinyint</w:t>
            </w:r>
            <w:r>
              <w:rPr>
                <w:rFonts w:hint="eastAsia"/>
              </w:rPr>
              <w:t>(3)</w:t>
            </w:r>
            <w:r>
              <w:t xml:space="preserve"> unsigne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</w:tbl>
    <w:p w:rsidR="00885F90" w:rsidRDefault="00885F90"/>
    <w:p w:rsidR="00885F90" w:rsidRDefault="00885F90"/>
    <w:p w:rsidR="00885F90" w:rsidRDefault="006462BF">
      <w:pPr>
        <w:pStyle w:val="2"/>
      </w:pPr>
      <w:r>
        <w:t>商品相册表</w:t>
      </w:r>
      <w:r>
        <w:t xml:space="preserve"> goods_gallery</w:t>
      </w:r>
    </w:p>
    <w:p w:rsidR="00885F90" w:rsidRDefault="006462BF">
      <w:r>
        <w:t>此表用来维护商品的图片信息。</w:t>
      </w:r>
    </w:p>
    <w:tbl>
      <w:tblPr>
        <w:tblpPr w:leftFromText="180" w:rightFromText="180" w:vertAnchor="text" w:horzAnchor="margin" w:tblpY="136"/>
        <w:tblW w:w="8573" w:type="dxa"/>
        <w:tblLayout w:type="fixed"/>
        <w:tblLook w:val="04A0" w:firstRow="1" w:lastRow="0" w:firstColumn="1" w:lastColumn="0" w:noHBand="0" w:noVBand="1"/>
      </w:tblPr>
      <w:tblGrid>
        <w:gridCol w:w="1729"/>
        <w:gridCol w:w="1687"/>
        <w:gridCol w:w="2632"/>
        <w:gridCol w:w="1623"/>
        <w:gridCol w:w="902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img_id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商品相片编号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所属商品编号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img_url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图片链接</w:t>
            </w:r>
            <w:r>
              <w:t>URL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img_desc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图片描述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thumb_url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缩略图</w:t>
            </w:r>
            <w:r>
              <w:t>url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不支持</w:t>
            </w:r>
            <w:r>
              <w:t>gd</w:t>
            </w:r>
            <w:r>
              <w:t>就为空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img_original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原始图片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/>
    <w:p w:rsidR="00885F90" w:rsidRDefault="006462BF">
      <w:pPr>
        <w:pStyle w:val="2"/>
      </w:pPr>
      <w:r>
        <w:t>商品会员价格表</w:t>
      </w:r>
      <w:r>
        <w:t xml:space="preserve"> member_price</w:t>
      </w:r>
    </w:p>
    <w:p w:rsidR="00885F90" w:rsidRDefault="006462BF">
      <w:r>
        <w:t>此表用来维护商品的会员价格</w:t>
      </w:r>
    </w:p>
    <w:tbl>
      <w:tblPr>
        <w:tblpPr w:leftFromText="180" w:rightFromText="180" w:vertAnchor="text" w:horzAnchor="margin" w:tblpY="69"/>
        <w:tblW w:w="8573" w:type="dxa"/>
        <w:tblLayout w:type="fixed"/>
        <w:tblLook w:val="04A0" w:firstRow="1" w:lastRow="0" w:firstColumn="1" w:lastColumn="0" w:noHBand="0" w:noVBand="1"/>
      </w:tblPr>
      <w:tblGrid>
        <w:gridCol w:w="1729"/>
        <w:gridCol w:w="1687"/>
        <w:gridCol w:w="2632"/>
        <w:gridCol w:w="1623"/>
        <w:gridCol w:w="902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price_id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价格的</w:t>
            </w:r>
            <w:r>
              <w:t>ID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rPr>
          <w:cantSplit/>
          <w:trHeight w:hRule="exact" w:val="244"/>
        </w:trPr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rPr>
          <w:cantSplit/>
          <w:trHeight w:hRule="exact" w:val="244"/>
        </w:trPr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user_rank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会员等级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tinyint(</w:t>
            </w:r>
            <w:r>
              <w:rPr>
                <w:rFonts w:hint="eastAsia"/>
              </w:rPr>
              <w:t>3</w:t>
            </w:r>
            <w:r>
              <w:t>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885F90"/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user_price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会员价格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decimal(10,2)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0.00</w:t>
            </w: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bottom"/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/>
    <w:p w:rsidR="00885F90" w:rsidRDefault="006462BF">
      <w:pPr>
        <w:pStyle w:val="2"/>
      </w:pPr>
      <w:r>
        <w:t>商品与分类关系对应表</w:t>
      </w:r>
      <w:r>
        <w:t xml:space="preserve"> goods_cat</w:t>
      </w:r>
    </w:p>
    <w:p w:rsidR="00885F90" w:rsidRDefault="006462BF">
      <w:r>
        <w:t>此表用来维护商品与分类的关系</w:t>
      </w:r>
    </w:p>
    <w:tbl>
      <w:tblPr>
        <w:tblW w:w="8573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1729"/>
        <w:gridCol w:w="1687"/>
        <w:gridCol w:w="2632"/>
        <w:gridCol w:w="1623"/>
        <w:gridCol w:w="902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cat_id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分类编号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</w:tbl>
    <w:p w:rsidR="00885F90" w:rsidRDefault="006462BF">
      <w:r>
        <w:t>一个商品可以属于多个分类。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t>商品类型表</w:t>
      </w:r>
      <w:r>
        <w:t xml:space="preserve"> goods_type</w:t>
      </w:r>
    </w:p>
    <w:tbl>
      <w:tblPr>
        <w:tblpPr w:leftFromText="180" w:rightFromText="180" w:vertAnchor="text" w:horzAnchor="margin" w:tblpY="36"/>
        <w:tblW w:w="8573" w:type="dxa"/>
        <w:tblLayout w:type="fixed"/>
        <w:tblLook w:val="04A0" w:firstRow="1" w:lastRow="0" w:firstColumn="1" w:lastColumn="0" w:noHBand="0" w:noVBand="1"/>
      </w:tblPr>
      <w:tblGrid>
        <w:gridCol w:w="1729"/>
        <w:gridCol w:w="1687"/>
        <w:gridCol w:w="2632"/>
        <w:gridCol w:w="1623"/>
        <w:gridCol w:w="902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cat_id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商品类型</w:t>
            </w:r>
            <w:r>
              <w:t>ID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cat_name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商品类型名称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 xml:space="preserve">varchar(60) 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enabled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是否启用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1</w:t>
            </w: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attr_group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属性分组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/>
    <w:p w:rsidR="00885F90" w:rsidRDefault="006462BF">
      <w:pPr>
        <w:pStyle w:val="2"/>
      </w:pPr>
      <w:r>
        <w:t>属性表</w:t>
      </w:r>
      <w:r>
        <w:t xml:space="preserve"> attribute</w:t>
      </w:r>
    </w:p>
    <w:p w:rsidR="00885F90" w:rsidRDefault="006462BF">
      <w:r>
        <w:t>此表用来维护商品的属性信息</w:t>
      </w:r>
    </w:p>
    <w:tbl>
      <w:tblPr>
        <w:tblW w:w="8573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1729"/>
        <w:gridCol w:w="1687"/>
        <w:gridCol w:w="2632"/>
        <w:gridCol w:w="1623"/>
        <w:gridCol w:w="902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attr_id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属性自增编号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cat_id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商品类型编号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attr_name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属性名称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varchar(60)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attr_input_type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属性输入方式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attr_type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属性类别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attr_values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属性可选值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text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attr_index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是否可以检索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 xml:space="preserve">tinyint(1) </w:t>
            </w:r>
            <w:r>
              <w:t>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sort_orderx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排序序号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tinyint(3)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is_linked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是否关联该属性值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attr_group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属性分组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</w:tbl>
    <w:p w:rsidR="00885F90" w:rsidRDefault="006462BF">
      <w:pPr>
        <w:pStyle w:val="10"/>
      </w:pPr>
      <w:r>
        <w:t>attr_type: 0</w:t>
      </w:r>
      <w:r>
        <w:t>为属性，</w:t>
      </w:r>
      <w:r>
        <w:t>1</w:t>
      </w:r>
      <w:r>
        <w:t>为规格</w:t>
      </w:r>
    </w:p>
    <w:p w:rsidR="00885F90" w:rsidRDefault="006462BF">
      <w:pPr>
        <w:pStyle w:val="10"/>
      </w:pPr>
      <w:r>
        <w:t>attr_input_type: 0</w:t>
      </w:r>
      <w:r>
        <w:t>为单行文本框</w:t>
      </w:r>
      <w:r>
        <w:t xml:space="preserve">   1</w:t>
      </w:r>
      <w:r>
        <w:t>为下拉框，</w:t>
      </w:r>
      <w:r>
        <w:t>2</w:t>
      </w:r>
      <w:r>
        <w:t>为多行文本</w:t>
      </w:r>
    </w:p>
    <w:p w:rsidR="00885F90" w:rsidRDefault="006462BF">
      <w:pPr>
        <w:pStyle w:val="10"/>
      </w:pPr>
      <w:r>
        <w:t>attr_values</w:t>
      </w:r>
      <w:r>
        <w:t>以回车符间隔，一行为一个</w:t>
      </w:r>
      <w:r>
        <w:t>option</w:t>
      </w:r>
    </w:p>
    <w:p w:rsidR="00885F90" w:rsidRDefault="00885F90">
      <w:pPr>
        <w:pStyle w:val="10"/>
        <w:numPr>
          <w:ilvl w:val="0"/>
          <w:numId w:val="0"/>
        </w:numPr>
      </w:pPr>
    </w:p>
    <w:p w:rsidR="00885F90" w:rsidRDefault="00885F90">
      <w:pPr>
        <w:pStyle w:val="10"/>
        <w:numPr>
          <w:ilvl w:val="0"/>
          <w:numId w:val="0"/>
        </w:numPr>
      </w:pPr>
    </w:p>
    <w:p w:rsidR="00885F90" w:rsidRDefault="006462BF">
      <w:pPr>
        <w:pStyle w:val="2"/>
      </w:pPr>
      <w:r>
        <w:t>商品属性表</w:t>
      </w:r>
      <w:r>
        <w:t xml:space="preserve"> goods_attr</w:t>
      </w:r>
    </w:p>
    <w:p w:rsidR="00885F90" w:rsidRDefault="006462BF">
      <w:r>
        <w:t>此表用来维护单个商品属性信息</w:t>
      </w:r>
    </w:p>
    <w:tbl>
      <w:tblPr>
        <w:tblpPr w:leftFromText="180" w:rightFromText="180" w:vertAnchor="text" w:horzAnchor="margin" w:tblpY="59"/>
        <w:tblW w:w="8573" w:type="dxa"/>
        <w:tblLayout w:type="fixed"/>
        <w:tblLook w:val="04A0" w:firstRow="1" w:lastRow="0" w:firstColumn="1" w:lastColumn="0" w:noHBand="0" w:noVBand="1"/>
      </w:tblPr>
      <w:tblGrid>
        <w:gridCol w:w="1729"/>
        <w:gridCol w:w="1687"/>
        <w:gridCol w:w="2632"/>
        <w:gridCol w:w="1623"/>
        <w:gridCol w:w="902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goods_attr_id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商品属性编号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int(10)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自增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attr_id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属性编号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Y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attr_value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属性值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text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attr_price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属性价格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/>
    <w:p w:rsidR="00885F90" w:rsidRDefault="006462BF">
      <w:pPr>
        <w:pStyle w:val="2"/>
      </w:pPr>
      <w:r>
        <w:t>非实体商品表</w:t>
      </w:r>
      <w:r>
        <w:t xml:space="preserve"> virtual_card</w:t>
      </w:r>
    </w:p>
    <w:p w:rsidR="00885F90" w:rsidRDefault="006462BF">
      <w:r>
        <w:t>此表用来维护非实体商品的相关信息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2240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100330</wp:posOffset>
                </wp:positionV>
                <wp:extent cx="5483225" cy="1557655"/>
                <wp:effectExtent l="0" t="4445" r="3175" b="0"/>
                <wp:wrapSquare wrapText="largest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225" cy="1557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781"/>
                              <w:gridCol w:w="3119"/>
                              <w:gridCol w:w="1042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card_id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虚拟卡号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card_sn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卡号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card_password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密码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add_date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加入日期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end_date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过期时间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is_saled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是否售出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订单编号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crc32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加密串的</w:t>
                                  </w:r>
                                  <w:r>
                                    <w:t>CRC32</w:t>
                                  </w:r>
                                  <w:r>
                                    <w:t>值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0.75pt;margin-top:7.9pt;height:122.65pt;width:431.75pt;mso-position-horizontal-relative:margin;mso-wrap-distance-bottom:0pt;mso-wrap-distance-left:0pt;mso-wrap-distance-right:9pt;mso-wrap-distance-top:0pt;z-index:251622400;mso-width-relative:page;mso-height-relative:page;" fillcolor="#FFFFFF" filled="t" stroked="f" coordsize="21600,21600" o:gfxdata="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4mb8XVAAAACAEAAA8AAAAAAAAAAQAgAAAAIgAAAGRycy9k&#10;b3ducmV2LnhtbFBLAQIUABQAAAAIAIdO4kCtx4b5BQIAAP4DAAAOAAAAAAAAAAEAIAAAACQ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781"/>
                        <w:gridCol w:w="3119"/>
                        <w:gridCol w:w="1042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card_id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虚拟卡号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card_sn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card_password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密码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add_date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加入日期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end_date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过期时间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is_saled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是否售出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订单编号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crc32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加密串的CRC32值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885F90"/>
    <w:p w:rsidR="00885F90" w:rsidRDefault="006462BF">
      <w:pPr>
        <w:pStyle w:val="2"/>
      </w:pPr>
      <w:r>
        <w:t>商品关联表：</w:t>
      </w:r>
      <w:r>
        <w:t>link_goods</w:t>
      </w:r>
    </w:p>
    <w:p w:rsidR="00885F90" w:rsidRDefault="006462BF">
      <w:r>
        <w:t>此表用来维护商品关联信息</w:t>
      </w:r>
    </w:p>
    <w:tbl>
      <w:tblPr>
        <w:tblW w:w="85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9"/>
        <w:gridCol w:w="1687"/>
        <w:gridCol w:w="2632"/>
        <w:gridCol w:w="1623"/>
        <w:gridCol w:w="902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16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63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16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90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goods_id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商品编号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link_goods_id</w:t>
            </w:r>
          </w:p>
        </w:tc>
        <w:tc>
          <w:tcPr>
            <w:tcW w:w="16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关联商品编号</w:t>
            </w:r>
          </w:p>
        </w:tc>
        <w:tc>
          <w:tcPr>
            <w:tcW w:w="2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is_double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是否双向关联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admin_id</w:t>
            </w:r>
          </w:p>
        </w:tc>
        <w:tc>
          <w:tcPr>
            <w:tcW w:w="16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管理员</w:t>
            </w:r>
            <w:r>
              <w:t>id</w:t>
            </w:r>
          </w:p>
        </w:tc>
        <w:tc>
          <w:tcPr>
            <w:tcW w:w="263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Tinyint(3) unsigned</w:t>
            </w:r>
          </w:p>
        </w:tc>
        <w:tc>
          <w:tcPr>
            <w:tcW w:w="16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902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</w:tbl>
    <w:p w:rsidR="00885F90" w:rsidRDefault="00885F90"/>
    <w:p w:rsidR="00885F90" w:rsidRDefault="00885F90"/>
    <w:p w:rsidR="00885F90" w:rsidRDefault="006462BF">
      <w:pPr>
        <w:pStyle w:val="2"/>
      </w:pPr>
      <w:r>
        <w:rPr>
          <w:rFonts w:hint="eastAsia"/>
        </w:rPr>
        <w:t>商品数量优惠价格表：</w:t>
      </w:r>
      <w:r>
        <w:t>volume_price</w:t>
      </w:r>
    </w:p>
    <w:p w:rsidR="00885F90" w:rsidRDefault="006462BF">
      <w:r>
        <w:rPr>
          <w:rFonts w:hint="eastAsia"/>
        </w:rPr>
        <w:t>此表用来维护根据数量设置优惠价个信息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2342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29210</wp:posOffset>
                </wp:positionV>
                <wp:extent cx="5443220" cy="813435"/>
                <wp:effectExtent l="0" t="5715" r="5080" b="0"/>
                <wp:wrapSquare wrapText="largest"/>
                <wp:docPr id="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13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price_type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价格</w:t>
                                  </w:r>
                                  <w: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volume_number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优惠数量基数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volume_price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优惠数量价格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0.75pt;margin-top:2.3pt;height:64.05pt;width:428.6pt;mso-position-horizontal-relative:margin;mso-wrap-distance-bottom:0pt;mso-wrap-distance-left:0pt;mso-wrap-distance-right:9pt;mso-wrap-distance-top:0pt;z-index:251623424;mso-width-relative:page;mso-height-relative:page;" fillcolor="#FFFFFF" filled="t" stroked="f" coordsize="21600,21600" o:gfxdata="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DRBONYAAAAIAQAADwAAAAAAAAABACAAAAAiAAAAZHJzL2Rv&#10;d25yZXYueG1sUEsBAhQAFAAAAAgAh07iQCskBekDAgAA/Q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price_type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volume_number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优惠数量基数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volume_price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优惠数量价格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885F90"/>
    <w:p w:rsidR="00885F90" w:rsidRDefault="006462BF">
      <w:pPr>
        <w:pStyle w:val="2"/>
      </w:pPr>
      <w:r>
        <w:t>品牌数据表</w:t>
      </w:r>
      <w:r>
        <w:t xml:space="preserve"> brand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2444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238125</wp:posOffset>
                </wp:positionV>
                <wp:extent cx="5443220" cy="1249045"/>
                <wp:effectExtent l="0" t="8255" r="5080" b="0"/>
                <wp:wrapSquare wrapText="largest"/>
                <wp:docPr id="6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49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brand_id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品牌自增编号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brand_name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品牌名称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brand_logo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品牌</w:t>
                                  </w:r>
                                  <w:r>
                                    <w:t>LOGO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varchar(80)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brand_desc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品牌说明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site_url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网站地址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品牌显示顺序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tinyint(3)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is_show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是否显示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" o:spid="_x0000_s1026" o:spt="202" type="#_x0000_t202" style="position:absolute;left:0pt;margin-left:-0.75pt;margin-top:18.75pt;height:98.35pt;width:428.6pt;mso-position-horizontal-relative:margin;mso-wrap-distance-bottom:0pt;mso-wrap-distance-left:0pt;mso-wrap-distance-right:9pt;mso-wrap-distance-top:0pt;z-index:251624448;mso-width-relative:page;mso-height-relative:page;" fillcolor="#FFFFFF" filled="t" stroked="f" coordsize="21600,21600" o:gfxdata="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GfSdQ1wAAAAkBAAAPAAAAAAAAAAEAIAAAACIAAABkcnMv&#10;ZG93bnJldi54bWxQSwECFAAUAAAACACHTuJAKb54WA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brand_id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品牌自增编号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brand_logo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品牌LOGO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varchar(80)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brand_desc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品牌说明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site_url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网站地址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品牌显示顺序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is_show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此表用来维护商品品牌信息</w:t>
      </w:r>
    </w:p>
    <w:p w:rsidR="00885F90" w:rsidRDefault="00885F90"/>
    <w:p w:rsidR="00885F90" w:rsidRDefault="00885F90"/>
    <w:p w:rsidR="00885F90" w:rsidRDefault="006462BF">
      <w:pPr>
        <w:pStyle w:val="1"/>
      </w:pPr>
      <w:r>
        <w:t>会员相关表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254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603885</wp:posOffset>
                </wp:positionV>
                <wp:extent cx="5443220" cy="5673090"/>
                <wp:effectExtent l="0" t="3810" r="5080" b="0"/>
                <wp:wrapSquare wrapText="largest"/>
                <wp:docPr id="6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5673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电子邮箱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会员昵称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密码</w:t>
                                  </w:r>
                                  <w:r>
                                    <w:t>(MD5)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 (32)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密码提示问题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answer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密码提示问题答案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birthday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出生日期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帐户可用资金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frozen_money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账户冻结资金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消费积分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rank_points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等级积分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address_id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默认收货地址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reg_time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注册时间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last_login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最后访问时间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last_time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最后访问时间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0000-00-00 00:00:00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last_ip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最后访问的</w:t>
                                  </w:r>
                                  <w: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visit_count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总共访问次数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user_rank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会员等级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is_special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是否为特殊会员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salt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密码种子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推荐人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flag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用户状态标识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alias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用户新名称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msn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</w:t>
                                  </w:r>
                                  <w:r>
                                    <w:t>msn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qq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</w:t>
                                  </w:r>
                                  <w:r>
                                    <w:t>qq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office_phone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办公电话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home_phone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家庭电话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mobile_phone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移动电话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is_validated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是否已经通过邮件认证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TINYINT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credit_line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信用额度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passwd_question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问题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passwd_answer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0pt;margin-top:47.55pt;height:446.7pt;width:428.6pt;mso-position-horizontal-relative:margin;mso-wrap-distance-bottom:0pt;mso-wrap-distance-left:0pt;mso-wrap-distance-right:9pt;mso-wrap-distance-top:0pt;z-index:251625472;mso-width-relative:page;mso-height-relative:page;" fillcolor="#FFFFFF" filled="t" stroked="f" coordsize="21600,21600" o:gfxdata="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lcVG1QAAAAcBAAAPAAAAAAAAAAEAIAAAACIAAABkcnMvZG93&#10;bnJldi54bWxQSwECFAAUAAAACACHTuJAeqk8kgMCAAD+AwAADgAAAAAAAAABACAAAAAk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电子邮箱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会员昵称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密码(MD5)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(32)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question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密码提示问题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answer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密码提示问题答案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sex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性别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birthday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出生日期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帐户可用资金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frozen_money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账户冻结资金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消费积分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rank_points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等级积分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默认收货地址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reg_time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注册时间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last_login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       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datetime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0000-00-00 00:00:00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last_ip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最后访问的IP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visit_count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总共访问次数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user_rank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会员等级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is_special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是否为特殊会员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salt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密码种子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推荐人id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flag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用户状态标识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alias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用户新名称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用户msn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qq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用户qq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office_phone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办公电话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home_phone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家庭电话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mobile_phone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移动电话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is_validated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是否已经通过邮件认证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TINYINT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credit_line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信用额度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passwd_question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问题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varchar(50)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passwd_answer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会员信息表</w:t>
      </w:r>
      <w:r>
        <w:t xml:space="preserve"> users</w:t>
      </w:r>
    </w:p>
    <w:p w:rsidR="00885F90" w:rsidRDefault="006462BF">
      <w:pPr>
        <w:pStyle w:val="10"/>
      </w:pPr>
      <w:r>
        <w:t>性别，</w:t>
      </w:r>
      <w:r>
        <w:t>0</w:t>
      </w:r>
      <w:r>
        <w:t>保密</w:t>
      </w:r>
      <w:r>
        <w:t>1</w:t>
      </w:r>
      <w:r>
        <w:t>男</w:t>
      </w:r>
      <w:r>
        <w:t>2</w:t>
      </w:r>
      <w:r>
        <w:t>女</w:t>
      </w:r>
    </w:p>
    <w:p w:rsidR="00885F90" w:rsidRDefault="006462BF">
      <w:pPr>
        <w:pStyle w:val="10"/>
      </w:pPr>
      <w:r>
        <w:t>会员等级：只有当某会员为特殊的会员等级时，才在这里保存会员等级</w:t>
      </w:r>
      <w:r>
        <w:t>ID</w:t>
      </w:r>
      <w:r>
        <w:t>。</w:t>
      </w:r>
    </w:p>
    <w:p w:rsidR="00885F90" w:rsidRDefault="006462BF">
      <w:pPr>
        <w:pStyle w:val="10"/>
      </w:pPr>
      <w:r>
        <w:t>is_special</w:t>
      </w:r>
      <w:r>
        <w:t>主要用于整合第三方系统是标记为是否为管理员。</w:t>
      </w:r>
    </w:p>
    <w:p w:rsidR="00885F90" w:rsidRDefault="006462BF">
      <w:pPr>
        <w:pStyle w:val="10"/>
      </w:pPr>
      <w:r>
        <w:t xml:space="preserve">Flag: </w:t>
      </w:r>
      <w:r>
        <w:t>正常用户为</w:t>
      </w:r>
      <w:r>
        <w:t>0</w:t>
      </w:r>
      <w:r>
        <w:t>，</w:t>
      </w:r>
      <w:r>
        <w:t xml:space="preserve"> </w:t>
      </w:r>
      <w:r>
        <w:t>当</w:t>
      </w:r>
      <w:r>
        <w:t>flag&gt;0</w:t>
      </w:r>
      <w:r>
        <w:t>时表示该用户是重名用户，</w:t>
      </w:r>
      <w:r>
        <w:t>1</w:t>
      </w:r>
      <w:r>
        <w:t>表示还未选择处理方法，</w:t>
      </w:r>
      <w:r>
        <w:t>2</w:t>
      </w:r>
      <w:r>
        <w:t>表示将用户改为</w:t>
      </w:r>
      <w:r>
        <w:t>alias</w:t>
      </w:r>
      <w:r>
        <w:t>所记录的名字，</w:t>
      </w:r>
      <w:r>
        <w:t xml:space="preserve"> 3 </w:t>
      </w:r>
      <w:r>
        <w:t>表示删除，</w:t>
      </w:r>
      <w:r>
        <w:t>4</w:t>
      </w:r>
      <w:r>
        <w:t>表示重名，但不处理</w:t>
      </w:r>
    </w:p>
    <w:p w:rsidR="00885F90" w:rsidRDefault="006462BF">
      <w:pPr>
        <w:pStyle w:val="10"/>
      </w:pPr>
      <w:r>
        <w:t>Is_validated 0</w:t>
      </w:r>
      <w:r>
        <w:t>表示未认证，</w:t>
      </w:r>
      <w:r>
        <w:t xml:space="preserve"> 1</w:t>
      </w:r>
      <w:r>
        <w:t>表示已经通过邮件</w:t>
      </w:r>
    </w:p>
    <w:p w:rsidR="00885F90" w:rsidRDefault="006462BF">
      <w:pPr>
        <w:pStyle w:val="2"/>
      </w:pPr>
      <w:r>
        <w:t>会员等级表</w:t>
      </w:r>
      <w:r>
        <w:t xml:space="preserve"> user_rank</w:t>
      </w:r>
    </w:p>
    <w:p w:rsidR="00885F90" w:rsidRDefault="006462BF">
      <w:r>
        <w:t>此表用来维护会员等级的相关信息</w:t>
      </w:r>
    </w:p>
    <w:p w:rsidR="00885F90" w:rsidRDefault="006462BF">
      <w:pPr>
        <w:pStyle w:val="10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2649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260475"/>
                <wp:effectExtent l="3175" t="4445" r="1905" b="1905"/>
                <wp:wrapSquare wrapText="largest"/>
                <wp:docPr id="6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60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1868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rank_id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等级编号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rank_name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等级名称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min_points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积分下限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max_points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积分上限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折扣比率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show_price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是否显示该等级价格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special_rank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是否为特殊等级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" o:spid="_x0000_s1026" o:spt="202" type="#_x0000_t202" style="position:absolute;left:0pt;margin-left:-6.5pt;margin-top:3.35pt;height:99.25pt;width:428.6pt;mso-position-horizontal-relative:margin;mso-wrap-distance-bottom:0pt;mso-wrap-distance-left:0pt;mso-wrap-distance-right:9pt;mso-wrap-distance-top:0pt;z-index:251626496;mso-width-relative:page;mso-height-relative:page;" fillcolor="#FFFFFF" filled="t" stroked="f" coordsize="21600,21600" o:gfxdata="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IJGXh1wAAAAkBAAAPAAAAAAAAAAEAIAAAACIAAABkcnMv&#10;ZG93bnJldi54bWxQSwECFAAUAAAACACHTuJA1x5n/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1868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rank_id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等级编号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rank_name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等级名称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min_points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积分下限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max_points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积分上限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折扣比率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show_price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是否显示该等级价格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special_rank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是否为特殊等级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默认级别：会员注册时的级别。</w:t>
      </w:r>
    </w:p>
    <w:p w:rsidR="00885F90" w:rsidRDefault="006462BF">
      <w:pPr>
        <w:pStyle w:val="10"/>
      </w:pPr>
      <w:r>
        <w:t>积分上下限：达到此积分才能升级</w:t>
      </w:r>
    </w:p>
    <w:p w:rsidR="00885F90" w:rsidRDefault="006462BF">
      <w:pPr>
        <w:pStyle w:val="10"/>
      </w:pPr>
      <w:r>
        <w:t>折扣比率字段来决定此级别的会员的折扣，采用整数来记录，默认值为</w:t>
      </w:r>
      <w:r>
        <w:t>100</w:t>
      </w:r>
    </w:p>
    <w:p w:rsidR="00885F90" w:rsidRDefault="006462BF">
      <w:pPr>
        <w:pStyle w:val="2"/>
      </w:pPr>
      <w:r>
        <w:t>会员收货地址表</w:t>
      </w:r>
      <w:r>
        <w:t xml:space="preserve"> user_address</w:t>
      </w:r>
    </w:p>
    <w:p w:rsidR="00885F90" w:rsidRDefault="006462BF">
      <w:r>
        <w:t>此表用来维护用户的收货地址信息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2752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38735</wp:posOffset>
                </wp:positionV>
                <wp:extent cx="5443220" cy="2499995"/>
                <wp:effectExtent l="0" t="5080" r="5080" b="0"/>
                <wp:wrapSquare wrapText="largest"/>
                <wp:docPr id="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499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address_id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地址编号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address_name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收获地址别名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收货人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电子邮箱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地区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zipcode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邮编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最佳送货时间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-0.75pt;margin-top:3.05pt;height:196.85pt;width:428.6pt;mso-position-horizontal-relative:margin;mso-wrap-distance-bottom:0pt;mso-wrap-distance-left:0pt;mso-wrap-distance-right:9pt;mso-wrap-distance-top:0pt;z-index:251627520;mso-width-relative:page;mso-height-relative:page;" fillcolor="#FFFFFF" filled="t" stroked="f" coordsize="21600,21600" o:gfxdata="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2yYUtYAAAAIAQAADwAAAAAAAAABACAAAAAiAAAAZHJzL2Rv&#10;d25yZXYueG1sUEsBAhQAFAAAAAgAh07iQIibA7gDAgAA/g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地址编号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收获地址别名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varchar(50)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收货人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电子邮箱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国家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省份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城市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zipcode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邮编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手机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标志性建筑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最佳送货时间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885F90"/>
    <w:p w:rsidR="00885F90" w:rsidRDefault="006462BF">
      <w:pPr>
        <w:pStyle w:val="2"/>
      </w:pPr>
      <w:r>
        <w:t>用户帐号往来表</w:t>
      </w:r>
      <w:r>
        <w:t xml:space="preserve"> user_account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2854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240665</wp:posOffset>
                </wp:positionV>
                <wp:extent cx="5443220" cy="1880235"/>
                <wp:effectExtent l="0" t="1270" r="5080" b="4445"/>
                <wp:wrapSquare wrapText="largest"/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8802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mediumint(8)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admin_user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管理员姓名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金额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添加记录的时间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unsingned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paid_time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支付的时间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admin_note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管理员备注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user_note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process_type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payment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支付方式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varchar(90)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is_paid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是否已经完成支付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" o:spid="_x0000_s1026" o:spt="202" type="#_x0000_t202" style="position:absolute;left:0pt;margin-left:-0.75pt;margin-top:18.95pt;height:148.05pt;width:428.6pt;mso-position-horizontal-relative:margin;mso-wrap-distance-bottom:0pt;mso-wrap-distance-left:0pt;mso-wrap-distance-right:9pt;mso-wrap-distance-top:0pt;z-index:251628544;mso-width-relative:page;mso-height-relative:page;" fillcolor="#FFFFFF" filled="t" stroked="f" coordsize="21600,21600" o:gfxdata="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5E6B1wAAAAkBAAAPAAAAAAAAAAEAIAAAACIAAABkcnMv&#10;ZG93bnJldi54bWxQSwECFAAUAAAACACHTuJALq0UTA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admin_user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管理员姓名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金额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添加记录的时间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unsingned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paid_time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支付的时间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admin_note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管理员备注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user_note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用户备注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process_type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类型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payment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varchar(90)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is_paid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是否已经完成支付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此表用来维护用户账户上金额的往来情况。</w:t>
      </w:r>
    </w:p>
    <w:p w:rsidR="00885F90" w:rsidRDefault="006462BF">
      <w:r>
        <w:t>process_type: 0</w:t>
      </w:r>
      <w:r>
        <w:t>为帐户冲值</w:t>
      </w:r>
      <w:r>
        <w:t xml:space="preserve"> 1</w:t>
      </w:r>
      <w:r>
        <w:t>从帐户提款</w:t>
      </w:r>
      <w:r>
        <w:t xml:space="preserve"> 2</w:t>
      </w:r>
      <w:r>
        <w:t>购买商品</w:t>
      </w:r>
      <w:r>
        <w:t xml:space="preserve"> 3 </w:t>
      </w:r>
      <w:r>
        <w:t>取消订单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768985</wp:posOffset>
                </wp:positionV>
                <wp:extent cx="5443220" cy="1562735"/>
                <wp:effectExtent l="0" t="3175" r="5080" b="5715"/>
                <wp:wrapSquare wrapText="largest"/>
                <wp:docPr id="6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627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账户可用资金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frozen_money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账户冻结资金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rank_points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等级积分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mediumint(9)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pay_points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消费积分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mediumint(9)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change_time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变动时间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change_desc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变动描述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change_type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变动类型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0" o:spid="_x0000_s1026" o:spt="202" type="#_x0000_t202" style="position:absolute;left:0pt;margin-left:0pt;margin-top:60.55pt;height:123.05pt;width:428.6pt;mso-position-horizontal-relative:margin;mso-wrap-distance-bottom:0pt;mso-wrap-distance-left:0pt;mso-wrap-distance-right:9pt;mso-wrap-distance-top:0pt;z-index:251670528;mso-width-relative:page;mso-height-relative:page;" fillcolor="#FFFFFF" filled="t" stroked="f" coordsize="21600,21600" o:gfxdata="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RTFJ+1gAAAAgBAAAPAAAAAAAAAAEAIAAAACIAAABkcnMv&#10;ZG93bnJldi54bWxQSwECFAAUAAAACACHTuJAE36FpgUCAAD/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账户可用资金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frozen_money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账户冻结资金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rank_points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等级积分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mediumint(9)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pay_points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消费积分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mediumint(9)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change_time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变动时间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change_desc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变动描述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change_type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变动类型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用户账户变动情况</w:t>
      </w:r>
      <w:r>
        <w:t>account_log</w:t>
      </w:r>
    </w:p>
    <w:p w:rsidR="00885F90" w:rsidRDefault="006462BF">
      <w:pPr>
        <w:numPr>
          <w:ilvl w:val="0"/>
          <w:numId w:val="1"/>
        </w:numPr>
      </w:pPr>
      <w:r>
        <w:t xml:space="preserve">change_type: 0 </w:t>
      </w:r>
      <w:r>
        <w:t>账户冲值</w:t>
      </w:r>
      <w:r>
        <w:t xml:space="preserve"> 1 </w:t>
      </w:r>
      <w:r>
        <w:t>账户提款</w:t>
      </w:r>
      <w:r>
        <w:t xml:space="preserve"> 2 </w:t>
      </w:r>
      <w:r>
        <w:t>调节账户</w:t>
      </w:r>
      <w:r>
        <w:t xml:space="preserve"> 99 </w:t>
      </w:r>
      <w:r>
        <w:t>其他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t>商品收藏表</w:t>
      </w:r>
      <w:r>
        <w:t xml:space="preserve"> collect_goods</w:t>
      </w:r>
    </w:p>
    <w:p w:rsidR="00885F90" w:rsidRDefault="006462BF">
      <w:r>
        <w:t>此表用来维护商品的收藏，指用户的商品收藏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295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5443220" cy="943610"/>
                <wp:effectExtent l="0" t="5080" r="5080" b="3810"/>
                <wp:wrapSquare wrapText="largest"/>
                <wp:docPr id="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436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会员编号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收藏时间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int(11)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is_attention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是否为关注商品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9" o:spid="_x0000_s1026" o:spt="202" type="#_x0000_t202" style="position:absolute;left:0pt;margin-left:0pt;margin-top:6.8pt;height:74.3pt;width:428.6pt;mso-position-horizontal-relative:margin;mso-wrap-distance-bottom:0pt;mso-wrap-distance-left:0pt;mso-wrap-distance-right:9pt;mso-wrap-distance-top:0pt;z-index:251629568;mso-width-relative:page;mso-height-relative:page;" fillcolor="#FFFFFF" filled="t" stroked="f" coordsize="21600,21600" o:gfxdata="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qluH1AAAAAcBAAAPAAAAAAAAAAEAIAAAACIAAABkcnMvZG93bnJl&#10;di54bWxQSwECFAAUAAAACACHTuJABN428AECAAD9AwAADgAAAAAAAAABACAAAAAjAQAAZHJzL2Uy&#10;b0RvYy54bWxQSwUGAAAAAAYABgBZAQAAlg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会员编号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收藏时间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is_attention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是否为关注商品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885F90"/>
    <w:p w:rsidR="00885F90" w:rsidRDefault="006462BF">
      <w:pPr>
        <w:pStyle w:val="1"/>
      </w:pPr>
      <w:r>
        <w:t>订单相关表</w:t>
      </w:r>
    </w:p>
    <w:p w:rsidR="00885F90" w:rsidRDefault="006462BF">
      <w:pPr>
        <w:pStyle w:val="2"/>
      </w:pPr>
      <w:r>
        <w:t>订单基础信息</w:t>
      </w:r>
      <w:r>
        <w:t>order_info</w:t>
      </w:r>
    </w:p>
    <w:p w:rsidR="00885F90" w:rsidRDefault="006462BF">
      <w:r>
        <w:t>此表用来维护订单的基本信息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3059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83185</wp:posOffset>
                </wp:positionV>
                <wp:extent cx="5443220" cy="8641715"/>
                <wp:effectExtent l="3175" t="6985" r="1905" b="0"/>
                <wp:wrapSquare wrapText="largest"/>
                <wp:docPr id="6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641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7"/>
                              <w:gridCol w:w="1656"/>
                              <w:gridCol w:w="2596"/>
                              <w:gridCol w:w="1593"/>
                              <w:gridCol w:w="891"/>
                            </w:tblGrid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订单号码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所属用户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款项状态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plit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</w:t>
                                  </w:r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分单状态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收货人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区域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zipcode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邮编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邮箱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最佳时间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postscript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配送方式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配送方式名称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支付方式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支付方式名称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how_oos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缺货处理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how_surplus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余额处理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pack_name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包装名称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70"/>
                              </w:trPr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card_name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卡片名称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card_message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卡片附言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inv_payee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发票抬头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inv_content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发票内容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goods_amount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商品总金额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运费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insure_fee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保价费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支付手续费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Decimal(10,2) unsigned 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pack_fee</w:t>
                                  </w:r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包装费用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card_fee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卡片费用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decimal(10,2) unsigned  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money_paid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已付款金额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surplus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余额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decimal(10,2)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integral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积分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integral_money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积分支付金额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bonus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红包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order_amount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订单总金额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4"/>
                              </w:trPr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from_ad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从哪个广告点过来的（记录广告</w:t>
                                  </w:r>
                                  <w:r>
                                    <w:t>id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smallint(6)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referer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从哪个网站点过来的（记录网址）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下定单的时间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confirm_time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确认时间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</w:t>
                                  </w:r>
                                  <w:r>
                                    <w:t xml:space="preserve">　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shipping_time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发货时间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pack_id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包装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贺卡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bonus_id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红包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83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invoice_no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发货单编号</w:t>
                                  </w:r>
                                </w:p>
                              </w:tc>
                              <w:tc>
                                <w:tcPr>
                                  <w:tcW w:w="259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0" o:spid="_x0000_s1026" o:spt="202" type="#_x0000_t202" style="position:absolute;left:0pt;margin-left:0.25pt;margin-top:6.55pt;height:680.45pt;width:428.6pt;mso-position-horizontal-relative:margin;mso-wrap-distance-bottom:0pt;mso-wrap-distance-left:0pt;mso-wrap-distance-right:9pt;mso-wrap-distance-top:0pt;z-index:251630592;mso-width-relative:page;mso-height-relative:page;" fillcolor="#FFFFFF" filled="t" stroked="f" coordsize="21600,21600" o:gfxdata="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mr9qvVAAAACAEAAA8AAAAAAAAAAQAgAAAAIgAAAGRycy9k&#10;b3ducmV2LnhtbFBLAQIUABQAAAAIAIdO4kCsFMY7BQIAAP8DAAAOAAAAAAAAAAEAIAAAACQ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7"/>
                        <w:gridCol w:w="1656"/>
                        <w:gridCol w:w="2596"/>
                        <w:gridCol w:w="1593"/>
                        <w:gridCol w:w="891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订单号码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所属用户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款项状态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plit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分单状态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收货人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国家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省份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城市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地址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zipcode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邮编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电话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手机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邮箱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最佳时间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标志性建筑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postscript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用户备注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how_oos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缺货处理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how_surplus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余额处理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" w:hRule="atLeast"/>
                        </w:trPr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card_name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卡片名称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card_message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卡片附言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inv_payee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发票抬头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inv_content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发票内容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goods_amount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商品总金额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运费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insure_fee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保价费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支付手续费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Decimal(10,2) unsigned 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pack_fee</w:t>
                            </w:r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包装费用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card_fee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卡片费用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decimal(10,2) unsigned  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money_paid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已付款金额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surplus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余额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integral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积分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integral_money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积分支付金额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order_amount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订单总金额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from_ad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从哪个广告点过来的（记录广告id）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smallint(6)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referer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从哪个网站点过来的（记录网址）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下定单的时间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confirm_time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确认时间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　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shipping_time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发货时间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贺卡ID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bonus_id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红包ID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3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invoice_no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发货单编号</w:t>
                            </w:r>
                          </w:p>
                        </w:tc>
                        <w:tc>
                          <w:tcPr>
                            <w:tcW w:w="259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5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91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6462BF">
      <w:pPr>
        <w:pStyle w:val="10"/>
        <w:numPr>
          <w:ilvl w:val="0"/>
          <w:numId w:val="0"/>
        </w:numPr>
        <w:tabs>
          <w:tab w:val="left" w:pos="1080"/>
        </w:tabs>
        <w:ind w:left="360" w:hanging="360"/>
      </w:pPr>
      <w:r>
        <w:t>（订单信息表续表）</w:t>
      </w:r>
    </w:p>
    <w:p w:rsidR="00885F90" w:rsidRDefault="006462BF">
      <w:pPr>
        <w:pStyle w:val="1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31616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71120</wp:posOffset>
                </wp:positionV>
                <wp:extent cx="5443220" cy="1654810"/>
                <wp:effectExtent l="3175" t="2540" r="1905" b="0"/>
                <wp:wrapSquare wrapText="largest"/>
                <wp:docPr id="6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6548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7"/>
                              <w:gridCol w:w="1598"/>
                              <w:gridCol w:w="2552"/>
                              <w:gridCol w:w="1536"/>
                              <w:gridCol w:w="870"/>
                            </w:tblGrid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extension_id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to_buyer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给买家的留言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pay_note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支付备注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办事处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inv_type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发票类型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Tax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开票税额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is_separate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是否已分成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推荐人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折扣额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1" o:spid="_x0000_s1026" o:spt="202" type="#_x0000_t202" style="position:absolute;left:0pt;margin-left:1.75pt;margin-top:5.6pt;height:130.3pt;width:428.6pt;mso-position-horizontal-relative:margin;mso-wrap-distance-bottom:0pt;mso-wrap-distance-left:0pt;mso-wrap-distance-right:9pt;mso-wrap-distance-top:0pt;z-index:251631616;mso-width-relative:page;mso-height-relative:page;" fillcolor="#FFFFFF" filled="t" stroked="f" coordsize="21600,21600" o:gfxdata="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c/ghbVAAAACAEAAA8AAAAAAAAAAQAgAAAAIgAAAGRycy9kb3du&#10;cmV2LnhtbFBLAQIUABQAAAAIAIdO4kAedmqFAgIAAP8DAAAOAAAAAAAAAAEAIAAAACQBAABkcnMv&#10;ZTJvRG9jLnhtbFBLBQYAAAAABgAGAFkBAACY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1598"/>
                        <w:gridCol w:w="2552"/>
                        <w:gridCol w:w="1536"/>
                        <w:gridCol w:w="87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to_buyer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给买家的留言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pay_note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支付备注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办事处id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inv_type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发票类型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Tax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开票税额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is_separate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是否已分成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推荐人id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折扣额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6462BF">
      <w:pPr>
        <w:pStyle w:val="10"/>
      </w:pPr>
      <w:r>
        <w:t>订单的状态：</w:t>
      </w:r>
      <w:r>
        <w:t>0</w:t>
      </w:r>
      <w:r>
        <w:t>未确认</w:t>
      </w:r>
      <w:r>
        <w:t xml:space="preserve">  1</w:t>
      </w:r>
      <w:r>
        <w:t>已确认</w:t>
      </w:r>
      <w:r>
        <w:t xml:space="preserve">  2</w:t>
      </w:r>
      <w:r>
        <w:t>合并</w:t>
      </w:r>
      <w:r>
        <w:t xml:space="preserve"> 3 </w:t>
      </w:r>
      <w:r>
        <w:t>取消</w:t>
      </w:r>
      <w:r>
        <w:t xml:space="preserve">  4</w:t>
      </w:r>
      <w:r>
        <w:t>无效</w:t>
      </w:r>
      <w:r>
        <w:t xml:space="preserve">  5</w:t>
      </w:r>
      <w:r>
        <w:t>退货</w:t>
      </w:r>
    </w:p>
    <w:p w:rsidR="00885F90" w:rsidRDefault="006462BF">
      <w:pPr>
        <w:pStyle w:val="10"/>
      </w:pPr>
      <w:r>
        <w:t>配送状态：</w:t>
      </w:r>
      <w:r>
        <w:t>0</w:t>
      </w:r>
      <w:r>
        <w:t>未发货</w:t>
      </w:r>
      <w:r>
        <w:t xml:space="preserve"> </w:t>
      </w:r>
      <w:r>
        <w:t xml:space="preserve"> 1</w:t>
      </w:r>
      <w:r>
        <w:t>已发货</w:t>
      </w:r>
      <w:r>
        <w:t xml:space="preserve">  2</w:t>
      </w:r>
      <w:r>
        <w:t>确认收货</w:t>
      </w:r>
      <w:r>
        <w:rPr>
          <w:rFonts w:hint="eastAsia"/>
        </w:rPr>
        <w:t xml:space="preserve">  3 </w:t>
      </w:r>
      <w:r>
        <w:rPr>
          <w:rFonts w:hint="eastAsia"/>
        </w:rPr>
        <w:t>备货中</w:t>
      </w:r>
      <w:r>
        <w:rPr>
          <w:rFonts w:hint="eastAsia"/>
        </w:rPr>
        <w:t xml:space="preserve">  4 </w:t>
      </w:r>
      <w:r>
        <w:rPr>
          <w:rFonts w:hint="eastAsia"/>
        </w:rPr>
        <w:t>已发货</w:t>
      </w:r>
      <w:r>
        <w:rPr>
          <w:rFonts w:hint="eastAsia"/>
        </w:rPr>
        <w:t>(</w:t>
      </w:r>
      <w:r>
        <w:rPr>
          <w:rFonts w:hint="eastAsia"/>
        </w:rPr>
        <w:t>部分商品</w:t>
      </w:r>
      <w:r>
        <w:rPr>
          <w:rFonts w:hint="eastAsia"/>
        </w:rPr>
        <w:t>)</w:t>
      </w:r>
    </w:p>
    <w:p w:rsidR="00885F90" w:rsidRDefault="006462BF">
      <w:pPr>
        <w:pStyle w:val="10"/>
      </w:pPr>
      <w:r>
        <w:t>款项的状态：</w:t>
      </w:r>
      <w:r>
        <w:t>0</w:t>
      </w:r>
      <w:r>
        <w:t>未付款</w:t>
      </w:r>
      <w:r>
        <w:t xml:space="preserve">  1</w:t>
      </w:r>
      <w:r>
        <w:t>付款中</w:t>
      </w:r>
      <w:r>
        <w:t xml:space="preserve">  2</w:t>
      </w:r>
      <w:r>
        <w:t>已付款</w:t>
      </w:r>
    </w:p>
    <w:p w:rsidR="00885F90" w:rsidRDefault="006462BF">
      <w:pPr>
        <w:pStyle w:val="2"/>
      </w:pPr>
      <w:r>
        <w:t>订单商品信息</w:t>
      </w:r>
      <w:r>
        <w:t>order_goods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3264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243205</wp:posOffset>
                </wp:positionV>
                <wp:extent cx="5443220" cy="3295650"/>
                <wp:effectExtent l="0" t="0" r="0" b="0"/>
                <wp:wrapSquare wrapText="largest"/>
                <wp:docPr id="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3295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214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1"/>
                              <w:gridCol w:w="1558"/>
                              <w:gridCol w:w="2653"/>
                              <w:gridCol w:w="936"/>
                              <w:gridCol w:w="756"/>
                            </w:tblGrid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货号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goods_number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商品数量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market_price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市场价格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dicimal(10,2)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goods_price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交易时的价格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goods_attr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商品规格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send_number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已发货数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是否实体商品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183"/>
                              </w:trPr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虚拟代码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基本件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discount_fee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优惠金额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goods_discount_fee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优惠总金额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ecimal(</w:t>
                                  </w:r>
                                  <w:r>
                                    <w:t>10,2)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callback_status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接口</w:t>
                                  </w:r>
                                  <w:r>
                                    <w:t>返回状态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num(</w:t>
                                  </w:r>
                                  <w:r>
                                    <w:t>true,fale)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last</w:t>
                                  </w:r>
                                  <w:r>
                                    <w:t>modify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最后</w:t>
                                  </w:r>
                                  <w:r>
                                    <w:t>修改时间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311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is_gift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是否赠品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2" o:spid="_x0000_s1026" o:spt="202" type="#_x0000_t202" style="position:absolute;left:0pt;margin-left:1.5pt;margin-top:19.15pt;height:259.5pt;width:428.6pt;mso-position-horizontal-relative:margin;mso-wrap-distance-bottom:0pt;mso-wrap-distance-left:0pt;mso-wrap-distance-right:9pt;mso-wrap-distance-top:0pt;z-index:251632640;mso-width-relative:page;mso-height-relative:page;" fillcolor="#FFFFFF" filled="t" stroked="f" coordsize="21600,21600" o:gfxdata="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It/2dYAAAAIAQAADwAAAAAAAAABACAAAAAiAAAAZHJzL2Rv&#10;d25yZXYueG1sUEsBAhQAFAAAAAgAh07iQCJKao4DAgAA/w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214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11"/>
                        <w:gridCol w:w="1558"/>
                        <w:gridCol w:w="2653"/>
                        <w:gridCol w:w="936"/>
                        <w:gridCol w:w="75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货号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goods_number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商品数量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market_price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市场价格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dicimal(10,2)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goods_price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交易时的价格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goods_attr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商品规格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send_number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已发货数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是否实体商品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3" w:hRule="atLeast"/>
                        </w:trPr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虚拟代码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基本件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discount_fee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优惠金额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goods_discount_fee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优惠总金额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ecimal(</w:t>
                            </w:r>
                            <w:r>
                              <w:t>10,2)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callback_status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返回状态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num(</w:t>
                            </w:r>
                            <w:r>
                              <w:t>true,fale)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last</w:t>
                            </w:r>
                            <w:r>
                              <w:t>modify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最后</w:t>
                            </w:r>
                            <w:r>
                              <w:t>修改时间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1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is_gift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是否赠品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此表用来维护订单中的商品信息</w:t>
      </w:r>
    </w:p>
    <w:p w:rsidR="00885F90" w:rsidRDefault="006462BF">
      <w:r>
        <w:t>商品的价格指的是交易时的价格。</w:t>
      </w:r>
    </w:p>
    <w:p w:rsidR="00885F90" w:rsidRDefault="006462BF">
      <w:pPr>
        <w:numPr>
          <w:ilvl w:val="0"/>
          <w:numId w:val="5"/>
        </w:numPr>
      </w:pPr>
      <w:r>
        <w:t>is_real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，虚拟</w:t>
      </w:r>
      <w:r>
        <w:t>商品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，是实体商品</w:t>
      </w:r>
    </w:p>
    <w:p w:rsidR="00885F90" w:rsidRDefault="006462BF">
      <w:pPr>
        <w:numPr>
          <w:ilvl w:val="0"/>
          <w:numId w:val="5"/>
        </w:numPr>
      </w:pPr>
      <w:r>
        <w:rPr>
          <w:rFonts w:hint="eastAsia"/>
        </w:rPr>
        <w:t>discount_fee</w:t>
      </w:r>
      <w:r>
        <w:rPr>
          <w:rFonts w:hint="eastAsia"/>
        </w:rPr>
        <w:t>，对接</w:t>
      </w:r>
      <w:r>
        <w:rPr>
          <w:rFonts w:hint="eastAsia"/>
        </w:rPr>
        <w:t>ERP</w:t>
      </w:r>
      <w:r>
        <w:rPr>
          <w:rFonts w:hint="eastAsia"/>
        </w:rPr>
        <w:t>专用，商品优惠金额</w:t>
      </w:r>
    </w:p>
    <w:p w:rsidR="00885F90" w:rsidRDefault="006462BF">
      <w:pPr>
        <w:numPr>
          <w:ilvl w:val="0"/>
          <w:numId w:val="5"/>
        </w:numPr>
      </w:pPr>
      <w:r>
        <w:rPr>
          <w:rFonts w:hint="eastAsia"/>
        </w:rPr>
        <w:t>goods_discount_fee,</w:t>
      </w:r>
      <w:r>
        <w:rPr>
          <w:rFonts w:hint="eastAsia"/>
        </w:rPr>
        <w:t>对接</w:t>
      </w:r>
      <w:r>
        <w:rPr>
          <w:rFonts w:hint="eastAsia"/>
        </w:rPr>
        <w:t>ERP</w:t>
      </w:r>
      <w:r>
        <w:rPr>
          <w:rFonts w:hint="eastAsia"/>
        </w:rPr>
        <w:t>专用，商品优惠总金额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t>订单操作表</w:t>
      </w:r>
      <w:r>
        <w:t xml:space="preserve"> order_action</w:t>
      </w:r>
    </w:p>
    <w:p w:rsidR="00885F90" w:rsidRDefault="006462BF">
      <w:r>
        <w:t>此表用来维护订单的操作记录信息</w:t>
      </w:r>
    </w:p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6462BF">
      <w:r>
        <w:t>可选的类型有：确认、已付款、已发货、完成、取消、无效以及退货</w:t>
      </w:r>
      <w:r>
        <w:rPr>
          <w:noProof/>
        </w:rPr>
        <mc:AlternateContent>
          <mc:Choice Requires="wps">
            <w:drawing>
              <wp:anchor distT="0" distB="0" distL="0" distR="114300" simplePos="0" relativeHeight="251633664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69215</wp:posOffset>
                </wp:positionV>
                <wp:extent cx="5567045" cy="1540510"/>
                <wp:effectExtent l="0" t="2540" r="5080" b="0"/>
                <wp:wrapSquare wrapText="largest"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045" cy="154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7"/>
                              <w:gridCol w:w="1598"/>
                              <w:gridCol w:w="2552"/>
                              <w:gridCol w:w="1536"/>
                              <w:gridCol w:w="870"/>
                            </w:tblGrid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action_id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action_user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操作者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order_status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等同订单内状态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shipping_status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等同订单内状态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tinyint(1)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pay_status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等同订单内状态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action_place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操作位置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action_note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操作备注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log_time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操作时间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3" o:spid="_x0000_s1026" o:spt="202" type="#_x0000_t202" style="position:absolute;left:0pt;margin-left:-1.5pt;margin-top:5.45pt;height:121.3pt;width:438.35pt;mso-position-horizontal-relative:margin;mso-wrap-distance-bottom:0pt;mso-wrap-distance-left:0pt;mso-wrap-distance-right:9pt;mso-wrap-distance-top:0pt;z-index:251633664;mso-width-relative:page;mso-height-relative:page;" fillcolor="#FFFFFF" filled="t" stroked="f" coordsize="21600,21600" o:gfxdata="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35rFi1wAAAAkBAAAPAAAAAAAAAAEAIAAAACIAAABkcnMv&#10;ZG93bnJldi54bWxQSwECFAAUAAAACACHTuJA6fsyY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1598"/>
                        <w:gridCol w:w="2552"/>
                        <w:gridCol w:w="1536"/>
                        <w:gridCol w:w="87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action_user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操作者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order_status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等同订单内状态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shipping_status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等同订单内状态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pay_status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等同订单内状态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action_place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操作位置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action_note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操作备注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log_time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操作时间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885F90"/>
    <w:p w:rsidR="00885F90" w:rsidRDefault="00885F90"/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3468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768985</wp:posOffset>
                </wp:positionV>
                <wp:extent cx="5443220" cy="2936875"/>
                <wp:effectExtent l="0" t="1270" r="5080" b="5080"/>
                <wp:wrapSquare wrapText="largest"/>
                <wp:docPr id="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36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7"/>
                              <w:gridCol w:w="2060"/>
                              <w:gridCol w:w="2694"/>
                              <w:gridCol w:w="932"/>
                              <w:gridCol w:w="870"/>
                            </w:tblGrid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购物车记录编号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session_id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</w:t>
                                  </w:r>
                                  <w:r>
                                    <w:t>SessionID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varchar(32)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商品货号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market_price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市场价格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goods_price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购买时价格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goods_number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购买数量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goods_attr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商品属性编号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是否为实体物品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扩展代码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rec_type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记录类型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基准件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is_gift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是否为赠品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can_handsel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是否计算赠品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goods_attr_id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商品属性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4" o:spid="_x0000_s1026" o:spt="202" type="#_x0000_t202" style="position:absolute;left:0pt;margin-left:-1.5pt;margin-top:60.55pt;height:231.25pt;width:428.6pt;mso-position-horizontal-relative:margin;mso-wrap-distance-bottom:0pt;mso-wrap-distance-left:0pt;mso-wrap-distance-right:9pt;mso-wrap-distance-top:0pt;z-index:251634688;mso-width-relative:page;mso-height-relative:page;" fillcolor="#FFFFFF" filled="t" stroked="f" coordsize="21600,21600" o:gfxdata="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UMUe3YAAAACgEAAA8AAAAAAAAAAQAgAAAAIgAAAGRy&#10;cy9kb3ducmV2LnhtbFBLAQIUABQAAAAIAIdO4kBs25UmBQIAAP8DAAAOAAAAAAAAAAEAIAAAACcB&#10;AABkcnMvZTJvRG9jLnhtbFBLBQYAAAAABgAGAFkBAACe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2060"/>
                        <w:gridCol w:w="2694"/>
                        <w:gridCol w:w="932"/>
                        <w:gridCol w:w="87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购物车记录编号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用户SessionID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varchar(32)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商品货号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market_price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市场价格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goods_price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购买时价格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goods_number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购买数量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goods_attr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商品属性编号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是否为实体物品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扩展代码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rec_type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记录类型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基准件id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is_gift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是否为赠品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can_handsel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是否计算赠品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goods_attr_id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商品属性id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购物车</w:t>
      </w:r>
      <w:r>
        <w:t>cart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t>缺货登记表</w:t>
      </w:r>
      <w:r>
        <w:t xml:space="preserve"> booking_goods</w:t>
      </w:r>
    </w:p>
    <w:p w:rsidR="00885F90" w:rsidRDefault="006462BF">
      <w:r>
        <w:t>此表用来维护站内的缺货登记</w:t>
      </w:r>
    </w:p>
    <w:p w:rsidR="00885F90" w:rsidRDefault="006462BF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8691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2190115"/>
                <wp:effectExtent l="3175" t="4445" r="1905" b="5715"/>
                <wp:wrapSquare wrapText="largest"/>
                <wp:docPr id="5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1901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登记人邮箱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link_man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联系人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goods_desc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商品数量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booking_time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登记时间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is_dispose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是否处理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dispose_user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处理人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dispose_time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处理时间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dispose_note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附言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7" o:spid="_x0000_s1026" o:spt="202" type="#_x0000_t202" style="position:absolute;left:0pt;margin-left:-6.5pt;margin-top:3.35pt;height:172.45pt;width:428.6pt;mso-position-horizontal-relative:margin;mso-wrap-distance-bottom:0pt;mso-wrap-distance-left:0pt;mso-wrap-distance-right:9pt;mso-wrap-distance-top:0pt;z-index:251686912;mso-width-relative:page;mso-height-relative:page;" fillcolor="#FFFFFF" filled="t" stroked="f" coordsize="21600,21600" o:gfxdata="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iHr3NcAAAAJAQAADwAAAAAAAAABACAAAAAiAAAAZHJz&#10;L2Rvd25yZXYueG1sUEsBAhQAFAAAAAgAh07iQFtZ0zg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登记人邮箱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link_man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联系人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联系电话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goods_desc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商品数量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booking_time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登记时间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is_dispose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是否处理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dispose_user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处理人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dispose_time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处理时间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dispose_note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附言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is_dispose</w:t>
      </w:r>
      <w:r>
        <w:t>；</w:t>
      </w:r>
      <w:r>
        <w:t xml:space="preserve"> 0 </w:t>
      </w:r>
      <w:r>
        <w:t>未处理</w:t>
      </w:r>
      <w:r>
        <w:t xml:space="preserve">  1 </w:t>
      </w:r>
      <w:r>
        <w:t>已处理</w:t>
      </w:r>
      <w:r>
        <w:t xml:space="preserve">   2 </w:t>
      </w:r>
      <w:r>
        <w:t>无法处理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rPr>
          <w:rFonts w:hint="eastAsia"/>
        </w:rPr>
        <w:t>发货单</w:t>
      </w:r>
      <w:r>
        <w:t>表</w:t>
      </w:r>
      <w:r>
        <w:t xml:space="preserve"> </w:t>
      </w:r>
      <w:r>
        <w:rPr>
          <w:rFonts w:hint="eastAsia"/>
        </w:rPr>
        <w:t>delivery</w:t>
      </w:r>
      <w:r>
        <w:t>_</w:t>
      </w:r>
      <w:r>
        <w:rPr>
          <w:rFonts w:hint="eastAsia"/>
        </w:rPr>
        <w:t>order</w:t>
      </w:r>
    </w:p>
    <w:p w:rsidR="00885F90" w:rsidRDefault="006462BF">
      <w:r>
        <w:t>此表用来维护</w:t>
      </w:r>
      <w:r>
        <w:rPr>
          <w:rFonts w:hint="eastAsia"/>
        </w:rPr>
        <w:t>发货单</w:t>
      </w:r>
    </w:p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6462BF">
      <w:r>
        <w:rPr>
          <w:rFonts w:hint="eastAsia"/>
        </w:rPr>
        <w:t>status 0</w:t>
      </w:r>
      <w:r>
        <w:rPr>
          <w:rFonts w:hint="eastAsia"/>
        </w:rPr>
        <w:t>，已发货；</w:t>
      </w:r>
      <w:r>
        <w:rPr>
          <w:rFonts w:hint="eastAsia"/>
        </w:rPr>
        <w:t>1</w:t>
      </w:r>
      <w:r>
        <w:rPr>
          <w:rFonts w:hint="eastAsia"/>
        </w:rPr>
        <w:t>，退货；</w:t>
      </w:r>
      <w:r>
        <w:rPr>
          <w:rFonts w:hint="eastAsia"/>
        </w:rPr>
        <w:t>2</w:t>
      </w:r>
      <w:r>
        <w:rPr>
          <w:rFonts w:hint="eastAsia"/>
        </w:rPr>
        <w:t>，待发货；</w:t>
      </w:r>
      <w:r>
        <w:rPr>
          <w:rFonts w:hint="eastAsia"/>
          <w:noProof/>
        </w:rPr>
        <mc:AlternateContent>
          <mc:Choice Requires="wps">
            <w:drawing>
              <wp:anchor distT="0" distB="0" distL="0" distR="114300" simplePos="0" relativeHeight="25169203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-15240</wp:posOffset>
                </wp:positionV>
                <wp:extent cx="5462270" cy="5209540"/>
                <wp:effectExtent l="3175" t="3810" r="1905" b="6350"/>
                <wp:wrapSquare wrapText="largest"/>
                <wp:docPr id="5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2270" cy="5209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89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2"/>
                              <w:gridCol w:w="1690"/>
                              <w:gridCol w:w="2637"/>
                              <w:gridCol w:w="1626"/>
                              <w:gridCol w:w="904"/>
                            </w:tblGrid>
                            <w:tr w:rsidR="00885F90">
                              <w:trPr>
                                <w:trHeight w:val="220"/>
                              </w:trPr>
                              <w:tc>
                                <w:tcPr>
                                  <w:tcW w:w="1732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delivery_id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delivery_sn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订单号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rPr>
                                <w:trHeight w:val="270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下单日期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70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invoice_no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物流单号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配送方式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配送方式名称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t>ser_id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action_user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操作员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70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收货人姓名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区域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zipcode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邮政编码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最佳送货时间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postscript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how_oos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缺货处理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insure_fee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保价费用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dicimal(10,2)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dicimal(10,2)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update_time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生成时间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cs="Courier New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cs="Courier New"/>
                                    </w:rPr>
                                    <w:t>uppliers</w:t>
                                  </w:r>
                                  <w:r>
                                    <w:rPr>
                                      <w:rFonts w:cs="Courier New" w:hint="eastAsia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  <w:rPr>
                                      <w:rFonts w:cs="Courier Ne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发货单状态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inyint(1)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70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办事处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9" o:spid="_x0000_s1026" o:spt="202" type="#_x0000_t202" style="position:absolute;left:0pt;margin-left:0.25pt;margin-top:-1.2pt;height:410.2pt;width:430.1pt;mso-position-horizontal-relative:margin;mso-wrap-distance-bottom:0pt;mso-wrap-distance-left:0pt;mso-wrap-distance-right:9pt;mso-wrap-distance-top:0pt;z-index:251692032;mso-width-relative:page;mso-height-relative:page;" fillcolor="#FFFFFF" filled="t" stroked="f" coordsize="21600,21600" o:gfxdata="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Za68O1AAAAAcBAAAPAAAAAAAAAAEAIAAAACIAAABkcnMvZG93&#10;bnJldi54bWxQSwECFAAUAAAACACHTuJAP9FdoQQCAAD/AwAADgAAAAAAAAABACAAAAAj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89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2"/>
                        <w:gridCol w:w="1690"/>
                        <w:gridCol w:w="2637"/>
                        <w:gridCol w:w="1626"/>
                        <w:gridCol w:w="90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732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id号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下单日期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invoice_no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物流单号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配送方式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配送方式名称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action_user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操作员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收货人姓名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country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国家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省份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城市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标志性建筑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电子邮件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zipcode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邮政编码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mobile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最佳送货时间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postscript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用户备注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how_oos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缺货处理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insure_fee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保价费用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dicimal(10,2)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dicimal(10,2)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update_time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生成时间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uppliers</w:t>
                            </w:r>
                            <w:r>
                              <w:rPr>
                                <w:rFonts w:hint="eastAsia" w:cs="Courier New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发货单状态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inyint(1)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办事处id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885F90"/>
    <w:p w:rsidR="00885F90" w:rsidRDefault="00885F90"/>
    <w:p w:rsidR="00885F90" w:rsidRDefault="006462BF">
      <w:pPr>
        <w:pStyle w:val="2"/>
      </w:pPr>
      <w:r>
        <w:rPr>
          <w:rFonts w:hint="eastAsia"/>
        </w:rPr>
        <w:t>发货</w:t>
      </w:r>
      <w:r>
        <w:t>单商品信息</w:t>
      </w:r>
      <w:r>
        <w:rPr>
          <w:rFonts w:hint="eastAsia"/>
        </w:rPr>
        <w:t>delivery</w:t>
      </w:r>
      <w:r>
        <w:t>_goods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88960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300355</wp:posOffset>
                </wp:positionV>
                <wp:extent cx="5443220" cy="1852295"/>
                <wp:effectExtent l="3175" t="1905" r="1905" b="3175"/>
                <wp:wrapSquare wrapText="largest"/>
                <wp:docPr id="5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852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delivery_id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mediumint(8)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brand_name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品牌名称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货号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是否实体商品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extension_code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虚拟代码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基本件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send_number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此单发</w:t>
                                  </w:r>
                                  <w:r>
                                    <w:t>货数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9" o:spid="_x0000_s1026" o:spt="202" type="#_x0000_t202" style="position:absolute;left:0pt;margin-left:1.75pt;margin-top:23.65pt;height:145.85pt;width:428.6pt;mso-position-horizontal-relative:margin;mso-wrap-distance-bottom:0pt;mso-wrap-distance-left:0pt;mso-wrap-distance-right:9pt;mso-wrap-distance-top:0pt;z-index:251688960;mso-width-relative:page;mso-height-relative:page;" fillcolor="#FFFFFF" filled="t" stroked="f" coordsize="21600,21600" o:gfxdata="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oNUz1gAAAAgBAAAPAAAAAAAAAAEAIAAAACIAAABkcnMv&#10;ZG93bnJldi54bWxQSwECFAAUAAAACACHTuJAdSLW0QUCAAD/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发货单id号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货号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是否实体商品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extension_code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虚拟代码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基本件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此单发</w:t>
                            </w:r>
                            <w:r>
                              <w:t>货数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 xml:space="preserve">   </w:t>
      </w:r>
      <w:r>
        <w:t>此表用来维护</w:t>
      </w:r>
      <w:r>
        <w:rPr>
          <w:rFonts w:hint="eastAsia"/>
        </w:rPr>
        <w:t>发货单</w:t>
      </w:r>
      <w:r>
        <w:t>的商品信息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rPr>
          <w:rFonts w:hint="eastAsia"/>
        </w:rPr>
        <w:t>退货单</w:t>
      </w:r>
      <w:r>
        <w:t>表</w:t>
      </w:r>
      <w:r>
        <w:t xml:space="preserve"> </w:t>
      </w:r>
      <w:r>
        <w:rPr>
          <w:rFonts w:hint="eastAsia"/>
        </w:rPr>
        <w:t>back</w:t>
      </w:r>
      <w:r>
        <w:t>_</w:t>
      </w:r>
      <w:r>
        <w:rPr>
          <w:rFonts w:hint="eastAsia"/>
        </w:rPr>
        <w:t>order</w:t>
      </w:r>
    </w:p>
    <w:p w:rsidR="00885F90" w:rsidRDefault="006462BF">
      <w:r>
        <w:rPr>
          <w:rFonts w:hint="eastAsia"/>
          <w:noProof/>
        </w:rPr>
        <mc:AlternateContent>
          <mc:Choice Requires="wps">
            <w:drawing>
              <wp:anchor distT="0" distB="0" distL="0" distR="114300" simplePos="0" relativeHeight="251687936" behindDoc="0" locked="0" layoutInCell="1" allowOverlap="1">
                <wp:simplePos x="0" y="0"/>
                <wp:positionH relativeFrom="margin">
                  <wp:posOffset>-15875</wp:posOffset>
                </wp:positionH>
                <wp:positionV relativeFrom="paragraph">
                  <wp:posOffset>238760</wp:posOffset>
                </wp:positionV>
                <wp:extent cx="5433695" cy="5209540"/>
                <wp:effectExtent l="3175" t="8890" r="1905" b="1270"/>
                <wp:wrapSquare wrapText="largest"/>
                <wp:docPr id="5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695" cy="5209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89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2"/>
                              <w:gridCol w:w="1690"/>
                              <w:gridCol w:w="2637"/>
                              <w:gridCol w:w="1626"/>
                              <w:gridCol w:w="904"/>
                            </w:tblGrid>
                            <w:tr w:rsidR="00885F90">
                              <w:trPr>
                                <w:trHeight w:val="220"/>
                              </w:trPr>
                              <w:tc>
                                <w:tcPr>
                                  <w:tcW w:w="1732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  <w: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delivery_sn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发货单号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order_sn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订单号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rPr>
                                <w:trHeight w:val="270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下单日期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70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invoice_no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物流单号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配送方式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配送方式名称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action_user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操作员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70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consignee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收货人姓名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ountry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国家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省份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ity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城市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区域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sign_building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标志性建筑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</w:t>
                                  </w:r>
                                  <w:r>
                                    <w:t>ipcode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邮政编码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el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>
                                    <w:t>obile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手机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 (60)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best_time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最佳送货时间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postscript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用户备注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how_oos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缺货处理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insure_fee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保价费用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shipping_fee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配送费用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update_time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生成时间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cs="Courier New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cs="Courier New"/>
                                    </w:rPr>
                                    <w:t>uppliers</w:t>
                                  </w:r>
                                  <w:r>
                                    <w:rPr>
                                      <w:rFonts w:cs="Courier New" w:hint="eastAsia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53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lang w:val="en-GB"/>
                                    </w:rPr>
                                    <w:t>return_time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退货时间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270"/>
                              </w:trPr>
                              <w:tc>
                                <w:tcPr>
                                  <w:tcW w:w="1732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lang w:val="en-GB"/>
                                    </w:rP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办事处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8" o:spid="_x0000_s1026" o:spt="202" type="#_x0000_t202" style="position:absolute;left:0pt;margin-left:-1.25pt;margin-top:18.8pt;height:410.2pt;width:427.85pt;mso-position-horizontal-relative:margin;mso-wrap-distance-bottom:0pt;mso-wrap-distance-left:0pt;mso-wrap-distance-right:9pt;mso-wrap-distance-top:0pt;z-index:251687936;mso-width-relative:page;mso-height-relative:page;" fillcolor="#FFFFFF" filled="t" stroked="f" coordsize="21600,21600" o:gfxdata="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/5rPa1gAAAAkBAAAPAAAAAAAAAAEAIAAAACIAAABkcnMv&#10;ZG93bnJldi54bWxQSwECFAAUAAAACACHTuJAh3bs2QUCAAD/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89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2"/>
                        <w:gridCol w:w="1690"/>
                        <w:gridCol w:w="2637"/>
                        <w:gridCol w:w="1626"/>
                        <w:gridCol w:w="90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0" w:hRule="atLeast"/>
                        </w:trPr>
                        <w:tc>
                          <w:tcPr>
                            <w:tcW w:w="1732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  <w:r>
                              <w:t>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id号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delivery_sn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发货单号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order_sn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下单日期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invoice_no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物流单号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配送方式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配送方式名称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action_user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操作员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consignee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收货人姓名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ddress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ountry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国家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province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省份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ity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城市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sign_building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标志性建筑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mail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电子邮件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ipcode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邮政编码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el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obile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 (60)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best_time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最佳送货时间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postscript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用户备注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how_oos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缺货处理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insure_fee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保价费用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shipping_fee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配送费用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update_time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生成时间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uppliers</w:t>
                            </w:r>
                            <w:r>
                              <w:rPr>
                                <w:rFonts w:hint="eastAsia" w:cs="Courier New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3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return_time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退货时间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1732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lang w:val="en-GB"/>
                              </w:rPr>
                              <w:t>agency_id</w:t>
                            </w:r>
                          </w:p>
                        </w:tc>
                        <w:tc>
                          <w:tcPr>
                            <w:tcW w:w="1690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办事处id</w:t>
                            </w:r>
                          </w:p>
                        </w:tc>
                        <w:tc>
                          <w:tcPr>
                            <w:tcW w:w="263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162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</w:t>
      </w:r>
      <w:r>
        <w:rPr>
          <w:rFonts w:hint="eastAsia"/>
        </w:rPr>
        <w:t>退货单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rPr>
          <w:rFonts w:hint="eastAsia"/>
        </w:rPr>
        <w:t>发货</w:t>
      </w:r>
      <w:r>
        <w:t>单商品信息</w:t>
      </w:r>
      <w:r>
        <w:rPr>
          <w:rFonts w:hint="eastAsia"/>
        </w:rPr>
        <w:t>back</w:t>
      </w:r>
      <w:r>
        <w:t>_goods</w:t>
      </w:r>
    </w:p>
    <w:p w:rsidR="00885F90" w:rsidRDefault="006462BF">
      <w:r>
        <w:t xml:space="preserve">   </w:t>
      </w:r>
      <w:r>
        <w:t>此表用来维护</w:t>
      </w:r>
      <w:r>
        <w:rPr>
          <w:rFonts w:hint="eastAsia"/>
        </w:rPr>
        <w:t>退货单</w:t>
      </w:r>
      <w:r>
        <w:t>的商品信息</w:t>
      </w:r>
    </w:p>
    <w:p w:rsidR="00885F90" w:rsidRDefault="00885F90"/>
    <w:p w:rsidR="00885F90" w:rsidRDefault="00885F90"/>
    <w:p w:rsidR="00885F90" w:rsidRDefault="00885F90"/>
    <w:p w:rsidR="00885F90" w:rsidRDefault="00885F90"/>
    <w:p w:rsidR="00885F90" w:rsidRDefault="00885F90"/>
    <w:p w:rsidR="00885F90" w:rsidRDefault="006462BF">
      <w:r>
        <w:rPr>
          <w:rFonts w:hint="eastAsia"/>
          <w:noProof/>
        </w:rPr>
        <mc:AlternateContent>
          <mc:Choice Requires="wps">
            <w:drawing>
              <wp:anchor distT="0" distB="0" distL="0" distR="114300" simplePos="0" relativeHeight="25168998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-31115</wp:posOffset>
                </wp:positionV>
                <wp:extent cx="5452745" cy="1403350"/>
                <wp:effectExtent l="0" t="6985" r="5080" b="8890"/>
                <wp:wrapSquare wrapText="largest"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745" cy="1403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687"/>
                              <w:gridCol w:w="2632"/>
                              <w:gridCol w:w="1623"/>
                              <w:gridCol w:w="902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rec_id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  <w: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退货单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mediumint(8)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brand_name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品牌名称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goods_sn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货号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is_real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是否实体商品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send_number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此单发</w:t>
                                  </w:r>
                                  <w:r>
                                    <w:t>货数</w:t>
                                  </w:r>
                                </w:p>
                              </w:tc>
                              <w:tc>
                                <w:tcPr>
                                  <w:tcW w:w="26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2" o:spid="_x0000_s1026" o:spt="202" type="#_x0000_t202" style="position:absolute;left:0pt;margin-left:-2.25pt;margin-top:-2.45pt;height:110.5pt;width:429.35pt;mso-position-horizontal-relative:margin;mso-wrap-distance-bottom:0pt;mso-wrap-distance-left:0pt;mso-wrap-distance-right:9pt;mso-wrap-distance-top:0pt;z-index:251689984;mso-width-relative:page;mso-height-relative:page;" fillcolor="#FFFFFF" filled="t" stroked="f" coordsize="21600,21600" o:gfxdata="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Bk7dL1wAAAAkBAAAPAAAAAAAAAAEAIAAAACIAAABkcnMv&#10;ZG93bnJldi54bWxQSwECFAAUAAAACACHTuJA7/21Tw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687"/>
                        <w:gridCol w:w="2632"/>
                        <w:gridCol w:w="1623"/>
                        <w:gridCol w:w="9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  <w:r>
                              <w:t>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退货单id号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brand_name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品牌名称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goods_sn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货号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is_real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是否实体商品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send_number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此单发</w:t>
                            </w:r>
                            <w:r>
                              <w:t>货数</w:t>
                            </w:r>
                          </w:p>
                        </w:tc>
                        <w:tc>
                          <w:tcPr>
                            <w:tcW w:w="263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62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885F90"/>
    <w:p w:rsidR="00885F90" w:rsidRDefault="006462BF">
      <w:pPr>
        <w:pStyle w:val="1"/>
      </w:pPr>
      <w:r>
        <w:t>网店相关表</w:t>
      </w:r>
    </w:p>
    <w:p w:rsidR="00885F90" w:rsidRDefault="006462BF">
      <w:pPr>
        <w:pStyle w:val="2"/>
      </w:pPr>
      <w:r>
        <w:t>商店设置表：</w:t>
      </w:r>
      <w:r>
        <w:t>shop_config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35712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240665</wp:posOffset>
                </wp:positionV>
                <wp:extent cx="5443220" cy="1525905"/>
                <wp:effectExtent l="0" t="635" r="5080" b="6985"/>
                <wp:wrapSquare wrapText="largest"/>
                <wp:docPr id="5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259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7"/>
                              <w:gridCol w:w="1598"/>
                              <w:gridCol w:w="2552"/>
                              <w:gridCol w:w="1536"/>
                              <w:gridCol w:w="870"/>
                            </w:tblGrid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分组编号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Unicode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代码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store_range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保存值列表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store_dir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文件保存目录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变量值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17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排序序号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  <w:rPr>
                                      <w:color w:val="339966"/>
                                      <w:shd w:val="clear" w:color="auto" w:fill="E5E5E5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6" o:spid="_x0000_s1026" o:spt="202" type="#_x0000_t202" style="position:absolute;left:0pt;margin-left:-1.5pt;margin-top:18.95pt;height:120.15pt;width:428.6pt;mso-position-horizontal-relative:margin;mso-wrap-distance-bottom:0pt;mso-wrap-distance-left:0pt;mso-wrap-distance-right:9pt;mso-wrap-distance-top:0pt;z-index:251635712;mso-width-relative:page;mso-height-relative:page;" fillcolor="#FFFFFF" filled="t" stroked="f" coordsize="21600,21600" o:gfxdata="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9u2+NcAAAAJAQAADwAAAAAAAAABACAAAAAiAAAAZHJz&#10;L2Rvd25yZXYueG1sUEsBAhQAFAAAAAgAh07iQPmRfPI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17"/>
                        <w:gridCol w:w="1598"/>
                        <w:gridCol w:w="2552"/>
                        <w:gridCol w:w="1536"/>
                        <w:gridCol w:w="87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编号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分组编号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Unicode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code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代码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类型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store_range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保存值列表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store_dir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文件保存目录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value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变量值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17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排序序号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rPr>
                                <w:color w:val="339966"/>
                                <w:shd w:val="clear" w:color="auto" w:fill="E5E5E5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此表用来维护商店的属性设置</w:t>
      </w:r>
    </w:p>
    <w:p w:rsidR="00885F90" w:rsidRDefault="006462BF">
      <w:r>
        <w:t>此表用来记录商店的各种参数，比如商店名称，商店联系方式</w:t>
      </w:r>
      <w:r>
        <w:t>,</w:t>
      </w:r>
      <w:r>
        <w:t>插件信息等信息。</w:t>
      </w:r>
    </w:p>
    <w:p w:rsidR="00885F90" w:rsidRDefault="006462BF">
      <w:pPr>
        <w:numPr>
          <w:ilvl w:val="0"/>
          <w:numId w:val="7"/>
        </w:numPr>
      </w:pPr>
      <w:r>
        <w:t xml:space="preserve">parent_id </w:t>
      </w:r>
      <w:r>
        <w:t>为</w:t>
      </w:r>
      <w:r>
        <w:t>0</w:t>
      </w:r>
      <w:r>
        <w:t>表示分组，大于</w:t>
      </w:r>
      <w:r>
        <w:t>0</w:t>
      </w:r>
      <w:r>
        <w:t>表示变量。</w:t>
      </w:r>
    </w:p>
    <w:p w:rsidR="00885F90" w:rsidRDefault="006462BF">
      <w:pPr>
        <w:numPr>
          <w:ilvl w:val="0"/>
          <w:numId w:val="7"/>
        </w:numPr>
      </w:pPr>
      <w:r>
        <w:t xml:space="preserve">Type </w:t>
      </w:r>
    </w:p>
    <w:p w:rsidR="00885F90" w:rsidRDefault="006462BF">
      <w:pPr>
        <w:numPr>
          <w:ilvl w:val="1"/>
          <w:numId w:val="7"/>
        </w:numPr>
      </w:pPr>
      <w:r>
        <w:t>hidden</w:t>
      </w:r>
      <w:r>
        <w:t>表示不显示；</w:t>
      </w:r>
    </w:p>
    <w:p w:rsidR="00885F90" w:rsidRDefault="006462BF">
      <w:pPr>
        <w:numPr>
          <w:ilvl w:val="1"/>
          <w:numId w:val="7"/>
        </w:numPr>
      </w:pPr>
      <w:r>
        <w:t xml:space="preserve">group </w:t>
      </w:r>
      <w:r>
        <w:t>表示这是一个分组</w:t>
      </w:r>
    </w:p>
    <w:p w:rsidR="00885F90" w:rsidRDefault="006462BF">
      <w:pPr>
        <w:numPr>
          <w:ilvl w:val="1"/>
          <w:numId w:val="7"/>
        </w:numPr>
      </w:pPr>
      <w:r>
        <w:t>text</w:t>
      </w:r>
      <w:r>
        <w:t>表示文本；</w:t>
      </w:r>
    </w:p>
    <w:p w:rsidR="00885F90" w:rsidRDefault="006462BF">
      <w:pPr>
        <w:numPr>
          <w:ilvl w:val="1"/>
          <w:numId w:val="7"/>
        </w:numPr>
      </w:pPr>
      <w:r>
        <w:t>textarea</w:t>
      </w:r>
      <w:r>
        <w:t>表示文本区域</w:t>
      </w:r>
    </w:p>
    <w:p w:rsidR="00885F90" w:rsidRDefault="006462BF">
      <w:pPr>
        <w:numPr>
          <w:ilvl w:val="1"/>
          <w:numId w:val="7"/>
        </w:numPr>
      </w:pPr>
      <w:r>
        <w:t>select</w:t>
      </w:r>
      <w:r>
        <w:t>表示单选按钮</w:t>
      </w:r>
    </w:p>
    <w:p w:rsidR="00885F90" w:rsidRDefault="006462BF">
      <w:pPr>
        <w:numPr>
          <w:ilvl w:val="1"/>
          <w:numId w:val="7"/>
        </w:numPr>
      </w:pPr>
      <w:r>
        <w:t>options</w:t>
      </w:r>
      <w:r>
        <w:t>表示下拉列表</w:t>
      </w:r>
    </w:p>
    <w:p w:rsidR="00885F90" w:rsidRDefault="006462BF">
      <w:pPr>
        <w:numPr>
          <w:ilvl w:val="1"/>
          <w:numId w:val="7"/>
        </w:numPr>
      </w:pPr>
      <w:r>
        <w:t>file</w:t>
      </w:r>
      <w:r>
        <w:t>表示文件上传。</w:t>
      </w:r>
    </w:p>
    <w:p w:rsidR="00885F90" w:rsidRDefault="006462BF">
      <w:pPr>
        <w:numPr>
          <w:ilvl w:val="0"/>
          <w:numId w:val="7"/>
        </w:numPr>
      </w:pPr>
      <w:r>
        <w:t>store_range</w:t>
      </w:r>
      <w:r>
        <w:t>只对</w:t>
      </w:r>
      <w:r>
        <w:t>type</w:t>
      </w:r>
      <w:r>
        <w:t>为</w:t>
      </w:r>
      <w:r>
        <w:t>select</w:t>
      </w:r>
      <w:r>
        <w:t>或</w:t>
      </w:r>
      <w:r>
        <w:t>options</w:t>
      </w:r>
      <w:r>
        <w:t>类型的变量有效。</w:t>
      </w:r>
    </w:p>
    <w:p w:rsidR="00885F90" w:rsidRDefault="006462BF">
      <w:pPr>
        <w:numPr>
          <w:ilvl w:val="0"/>
          <w:numId w:val="7"/>
        </w:numPr>
      </w:pPr>
      <w:r>
        <w:t>store_dir</w:t>
      </w:r>
      <w:r>
        <w:t>只对</w:t>
      </w:r>
      <w:r>
        <w:t>type</w:t>
      </w:r>
      <w:r>
        <w:t>为</w:t>
      </w:r>
      <w:r>
        <w:t>file</w:t>
      </w:r>
      <w:r>
        <w:t>的变量有效。</w:t>
      </w:r>
    </w:p>
    <w:p w:rsidR="00885F90" w:rsidRDefault="006462BF">
      <w:pPr>
        <w:pStyle w:val="2"/>
      </w:pPr>
      <w:r>
        <w:t>配送价格区域信息表</w:t>
      </w:r>
      <w:r>
        <w:t xml:space="preserve"> shipping_area</w:t>
      </w:r>
    </w:p>
    <w:p w:rsidR="00885F90" w:rsidRDefault="006462BF">
      <w:r>
        <w:t>此表用来维护商店所支持的配送价格区域。配送价格区域是一个配送费用相同的地区和城市的集合。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3673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805815"/>
                <wp:effectExtent l="3175" t="4445" r="1905" b="8890"/>
                <wp:wrapSquare wrapText="largest"/>
                <wp:docPr id="5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058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shipping_area_id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区域编号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shipping_area_name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区域名称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varchar(150)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配送方式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configure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配置信息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7" o:spid="_x0000_s1026" o:spt="202" type="#_x0000_t202" style="position:absolute;left:0pt;margin-left:-6.5pt;margin-top:3.35pt;height:63.45pt;width:428.6pt;mso-position-horizontal-relative:margin;mso-wrap-distance-bottom:0pt;mso-wrap-distance-left:0pt;mso-wrap-distance-right:9pt;mso-wrap-distance-top:0pt;z-index:251636736;mso-width-relative:page;mso-height-relative:page;" fillcolor="#FFFFFF" filled="t" stroked="f" coordsize="21600,21600" o:gfxdata="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m0jO1wAAAAkBAAAPAAAAAAAAAAEAIAAAACIAAABkcnMv&#10;ZG93bnJldi54bWxQSwECFAAUAAAACACHTuJAqm7FGw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shipping_area_id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shipping_area_name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区域名称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varchar(150)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配送方式ID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configure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配置信息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区域表</w:t>
      </w:r>
      <w:r>
        <w:t xml:space="preserve"> region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3776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958215"/>
                <wp:effectExtent l="3175" t="6985" r="1905" b="6350"/>
                <wp:wrapSquare wrapText="largest"/>
                <wp:docPr id="5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58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region_id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区域编号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上级编号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region_name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区域名称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region_type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区域类型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所属办事处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8" o:spid="_x0000_s1026" o:spt="202" type="#_x0000_t202" style="position:absolute;left:0pt;margin-left:-6.5pt;margin-top:3.35pt;height:75.45pt;width:428.6pt;mso-position-horizontal-relative:margin;mso-wrap-distance-bottom:0pt;mso-wrap-distance-left:0pt;mso-wrap-distance-right:9pt;mso-wrap-distance-top:0pt;z-index:251637760;mso-width-relative:page;mso-height-relative:page;" fillcolor="#FFFFFF" filled="t" stroked="f" coordsize="21600,21600" o:gfxdata="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dZh21wAAAAkBAAAPAAAAAAAAAAEAIAAAACIAAABkcnMv&#10;ZG93bnJldi54bWxQSwECFAAUAAAACACHTuJAheC6C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region_id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上级编号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region_name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区域名称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region_type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区域类型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所属办事处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0</w:t>
      </w:r>
      <w:r>
        <w:t>国家</w:t>
      </w:r>
      <w:r>
        <w:t>1</w:t>
      </w:r>
      <w:r>
        <w:t>省</w:t>
      </w:r>
      <w:r>
        <w:t>2</w:t>
      </w:r>
      <w:r>
        <w:t>市</w:t>
      </w:r>
    </w:p>
    <w:p w:rsidR="00885F90" w:rsidRDefault="006462BF">
      <w:pPr>
        <w:pStyle w:val="2"/>
      </w:pPr>
      <w:r>
        <w:t>配送区域与城市对应表</w:t>
      </w:r>
      <w:r>
        <w:t xml:space="preserve"> area_region</w:t>
      </w:r>
    </w:p>
    <w:p w:rsidR="00885F90" w:rsidRDefault="006462BF">
      <w:r>
        <w:t>此表用来关联区域与城市之间的对应关系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3878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485775"/>
                <wp:effectExtent l="3175" t="3175" r="1905" b="6350"/>
                <wp:wrapSquare wrapText="largest"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485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shipping_area_id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区域编号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region_id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城市名称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19" o:spid="_x0000_s1026" o:spt="202" type="#_x0000_t202" style="position:absolute;left:0pt;margin-left:-6.5pt;margin-top:3.35pt;height:38.25pt;width:428.6pt;mso-position-horizontal-relative:margin;mso-wrap-distance-bottom:0pt;mso-wrap-distance-left:0pt;mso-wrap-distance-right:9pt;mso-wrap-distance-top:0pt;z-index:251638784;mso-width-relative:page;mso-height-relative:page;" fillcolor="#FFFFFF" filled="t" stroked="f" coordsize="21600,21600" o:gfxdata="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QHyi1gAAAAgBAAAPAAAAAAAAAAEAIAAAACIAAABkcnMv&#10;ZG93bnJldi54bWxQSwECFAAUAAAACACHTuJA3eyqpwUCAAD+AwAADgAAAAAAAAABACAAAAAl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shipping_area_id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region_id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城市名称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配送方式信息表</w:t>
      </w:r>
      <w:r>
        <w:t xml:space="preserve"> shipping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3980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190750"/>
                <wp:effectExtent l="3175" t="5080" r="1905" b="4445"/>
                <wp:wrapSquare wrapText="largest"/>
                <wp:docPr id="4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190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1"/>
                              <w:gridCol w:w="1552"/>
                              <w:gridCol w:w="2513"/>
                              <w:gridCol w:w="1493"/>
                              <w:gridCol w:w="854"/>
                            </w:tblGrid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shipping_id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配送方式编号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shipping_code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配送代码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varcahr(20)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shipping_name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配送名称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shipping_desc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配送描述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insure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报价费用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support_cod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是否支持</w:t>
                                  </w:r>
                                  <w:r>
                                    <w:t>COD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print_bg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打印快递单背景图片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config_lable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打印快递单标签位置信息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print_model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请选择编辑模式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rPr>
                                <w:trHeight w:val="319"/>
                              </w:trPr>
                              <w:tc>
                                <w:tcPr>
                                  <w:tcW w:w="2161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shipping_print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配送信息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0" o:spid="_x0000_s1026" o:spt="202" type="#_x0000_t202" style="position:absolute;left:0pt;margin-left:-6.5pt;margin-top:18.95pt;height:172.5pt;width:428.6pt;mso-position-horizontal-relative:margin;mso-wrap-distance-bottom:0pt;mso-wrap-distance-left:0pt;mso-wrap-distance-right:9pt;mso-wrap-distance-top:0pt;z-index:251639808;mso-width-relative:page;mso-height-relative:page;" fillcolor="#FFFFFF" filled="t" stroked="f" coordsize="21600,21600" o:gfxdata="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3PyM/1wAAAAoBAAAPAAAAAAAAAAEAIAAAACIAAABkcnMv&#10;ZG93bnJldi54bWxQSwECFAAUAAAACACHTuJAWLNYlA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1"/>
                        <w:gridCol w:w="1552"/>
                        <w:gridCol w:w="2513"/>
                        <w:gridCol w:w="1493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shipping_id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配送方式编号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shipping_code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配送代码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varcahr(20)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shipping_name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配送名称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shipping_desc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配送描述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insure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报价费用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support_cod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是否支持COD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print_bg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打印快递单背景图片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config_lable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打印快递单标签位置信息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print_model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请选择编辑模式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9" w:hRule="atLeast"/>
                        </w:trPr>
                        <w:tc>
                          <w:tcPr>
                            <w:tcW w:w="2161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shipping_print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配送信息</w:t>
                            </w:r>
                          </w:p>
                        </w:tc>
                        <w:tc>
                          <w:tcPr>
                            <w:tcW w:w="251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149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该表用来存储已经安装的配送方式的信息。</w:t>
      </w:r>
    </w:p>
    <w:p w:rsidR="00885F90" w:rsidRDefault="006462BF">
      <w:pPr>
        <w:pStyle w:val="2"/>
      </w:pPr>
      <w:r>
        <w:t>支付方式表</w:t>
      </w:r>
      <w:r>
        <w:t xml:space="preserve"> payment</w:t>
      </w:r>
    </w:p>
    <w:p w:rsidR="00885F90" w:rsidRDefault="006462BF">
      <w:r>
        <w:t>此表用来维护支付方式的相关信息</w:t>
      </w:r>
    </w:p>
    <w:p w:rsidR="00885F90" w:rsidRDefault="00885F90"/>
    <w:p w:rsidR="00885F90" w:rsidRDefault="00885F90"/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40832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8890</wp:posOffset>
                </wp:positionV>
                <wp:extent cx="5443220" cy="1677035"/>
                <wp:effectExtent l="3175" t="8890" r="1905" b="0"/>
                <wp:wrapSquare wrapText="largest"/>
                <wp:docPr id="4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677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4"/>
                              <w:gridCol w:w="2133"/>
                              <w:gridCol w:w="3039"/>
                              <w:gridCol w:w="941"/>
                              <w:gridCol w:w="916"/>
                            </w:tblGrid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pay_id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支付方式的编号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pay_code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支付代码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var_cahr(20)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Unique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pay_name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支付名称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pay_fee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手续费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pay_desc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描述内容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pay_order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pay_config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序列化的配置信息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tinying(1)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is_cod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是否货到付款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is_online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是否线上支付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Tinyint(1)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1" o:spid="_x0000_s1026" o:spt="202" type="#_x0000_t202" style="position:absolute;left:0pt;margin-left:1.75pt;margin-top:0.7pt;height:132.05pt;width:428.6pt;mso-position-horizontal-relative:margin;mso-wrap-distance-bottom:0pt;mso-wrap-distance-left:0pt;mso-wrap-distance-right:9pt;mso-wrap-distance-top:0pt;z-index:251640832;mso-width-relative:page;mso-height-relative:page;" fillcolor="#FFFFFF" filled="t" stroked="f" coordsize="21600,21600" o:gfxdata="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ke1B1AAAAAcBAAAPAAAAAAAAAAEAIAAAACIAAABkcnMvZG93&#10;bnJldi54bWxQSwECFAAUAAAACACHTuJAo1Jo+QQCAAD/AwAADgAAAAAAAAABACAAAAAj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4"/>
                        <w:gridCol w:w="2133"/>
                        <w:gridCol w:w="3039"/>
                        <w:gridCol w:w="941"/>
                        <w:gridCol w:w="91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pay_id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支付方式的编号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pay_code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支付代码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var_cahr(20)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Unique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pay_name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支付名称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pay_fee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手续费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pay_desc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描述内容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pay_order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排序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pay_config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序列化的配置信息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tinying(1)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is_cod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是否货到付款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is_online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是否线上支付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885F90"/>
    <w:p w:rsidR="00885F90" w:rsidRDefault="006462BF">
      <w:pPr>
        <w:pStyle w:val="2"/>
      </w:pPr>
      <w:r>
        <w:rPr>
          <w:rFonts w:hint="eastAsia"/>
        </w:rPr>
        <w:t>首页主广告用户自定义</w:t>
      </w:r>
      <w:r>
        <w:t>表</w:t>
      </w:r>
      <w:r>
        <w:rPr>
          <w:rFonts w:hint="eastAsia"/>
        </w:rPr>
        <w:t>ad_custom</w:t>
      </w:r>
    </w:p>
    <w:p w:rsidR="00885F90" w:rsidRDefault="006462BF">
      <w:r>
        <w:rPr>
          <w:rFonts w:hint="eastAsia"/>
          <w:noProof/>
        </w:rPr>
        <mc:AlternateContent>
          <mc:Choice Requires="wps">
            <w:drawing>
              <wp:anchor distT="0" distB="0" distL="0" distR="114300" simplePos="0" relativeHeight="251693056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275590</wp:posOffset>
                </wp:positionV>
                <wp:extent cx="5595620" cy="1230630"/>
                <wp:effectExtent l="3175" t="7620" r="1905" b="0"/>
                <wp:wrapSquare wrapText="largest"/>
                <wp:docPr id="4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230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4"/>
                              <w:gridCol w:w="2133"/>
                              <w:gridCol w:w="3039"/>
                              <w:gridCol w:w="941"/>
                              <w:gridCol w:w="916"/>
                            </w:tblGrid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ad_id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  <w: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广告类型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tinyint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  <w:r>
                                    <w:t>_name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广告</w:t>
                                  </w:r>
                                  <w: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录入时间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链接热区内容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链接地址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4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ad</w:t>
                                  </w:r>
                                  <w: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状态</w:t>
                                  </w:r>
                                </w:p>
                              </w:tc>
                              <w:tc>
                                <w:tcPr>
                                  <w:tcW w:w="3039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tinying(1) unsigned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3" o:spid="_x0000_s1026" o:spt="202" type="#_x0000_t202" style="position:absolute;left:0pt;margin-left:1.75pt;margin-top:21.7pt;height:96.9pt;width:440.6pt;mso-position-horizontal-relative:margin;mso-wrap-distance-bottom:0pt;mso-wrap-distance-left:0pt;mso-wrap-distance-right:9pt;mso-wrap-distance-top:0pt;z-index:251693056;mso-width-relative:page;mso-height-relative:page;" fillcolor="#FFFFFF" filled="t" stroked="f" coordsize="21600,21600" o:gfxdata="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CtpwNYAAAAIAQAADwAAAAAAAAABACAAAAAiAAAAZHJzL2Rv&#10;d25yZXYueG1sUEsBAhQAFAAAAAgAh07iQGkO8TwDAgAA/w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4"/>
                        <w:gridCol w:w="2133"/>
                        <w:gridCol w:w="3039"/>
                        <w:gridCol w:w="941"/>
                        <w:gridCol w:w="916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ad_id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广告类型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tinyint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  <w:r>
                              <w:t>_name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广告</w:t>
                            </w:r>
                            <w:r>
                              <w:t>名称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add_time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录入时间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链接热区内容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链接地址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4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ad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1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c>
                        <w:tc>
                          <w:tcPr>
                            <w:tcW w:w="3039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tinying(1) unsigned</w:t>
                            </w:r>
                          </w:p>
                        </w:tc>
                        <w:tc>
                          <w:tcPr>
                            <w:tcW w:w="94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</w:t>
      </w:r>
      <w:r>
        <w:rPr>
          <w:rFonts w:hint="eastAsia"/>
        </w:rPr>
        <w:t>首页主广告自定义信息</w:t>
      </w:r>
    </w:p>
    <w:p w:rsidR="00885F90" w:rsidRDefault="006462BF">
      <w:r>
        <w:rPr>
          <w:rFonts w:hint="eastAsia"/>
        </w:rPr>
        <w:t>广告类型：</w:t>
      </w:r>
      <w:r>
        <w:rPr>
          <w:rFonts w:hint="eastAsia"/>
        </w:rPr>
        <w:t>0</w:t>
      </w:r>
      <w:r>
        <w:rPr>
          <w:rFonts w:hint="eastAsia"/>
        </w:rPr>
        <w:t>，图片；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，代码；</w:t>
      </w:r>
      <w:r>
        <w:rPr>
          <w:rFonts w:hint="eastAsia"/>
        </w:rPr>
        <w:t>3</w:t>
      </w:r>
      <w:r>
        <w:rPr>
          <w:rFonts w:hint="eastAsia"/>
        </w:rPr>
        <w:t>，文字。</w:t>
      </w:r>
    </w:p>
    <w:p w:rsidR="00885F90" w:rsidRDefault="006462BF">
      <w:r>
        <w:rPr>
          <w:rFonts w:hint="eastAsia"/>
        </w:rPr>
        <w:t>状态：</w:t>
      </w:r>
      <w:r>
        <w:rPr>
          <w:rFonts w:hint="eastAsia"/>
        </w:rPr>
        <w:t>0</w:t>
      </w:r>
      <w:r>
        <w:rPr>
          <w:rFonts w:hint="eastAsia"/>
        </w:rPr>
        <w:t>，关闭；</w:t>
      </w:r>
      <w:r>
        <w:rPr>
          <w:rFonts w:hint="eastAsia"/>
        </w:rPr>
        <w:t>1</w:t>
      </w:r>
      <w:r>
        <w:rPr>
          <w:rFonts w:hint="eastAsia"/>
        </w:rPr>
        <w:t>，启用。</w:t>
      </w:r>
    </w:p>
    <w:p w:rsidR="00885F90" w:rsidRDefault="00885F90"/>
    <w:p w:rsidR="00885F90" w:rsidRDefault="00885F90"/>
    <w:p w:rsidR="00885F90" w:rsidRDefault="006462BF">
      <w:pPr>
        <w:pStyle w:val="1"/>
      </w:pPr>
      <w:r>
        <w:t>权限管理相关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4185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667385"/>
                <wp:effectExtent l="3175" t="8255" r="1905" b="635"/>
                <wp:wrapSquare wrapText="largest"/>
                <wp:docPr id="4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67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action_id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权限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所属上级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action_code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权限代码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2" o:spid="_x0000_s1026" o:spt="202" type="#_x0000_t202" style="position:absolute;left:0pt;margin-left:-6.5pt;margin-top:47.55pt;height:52.55pt;width:428.6pt;mso-position-horizontal-relative:margin;mso-wrap-distance-bottom:0pt;mso-wrap-distance-left:0pt;mso-wrap-distance-right:9pt;mso-wrap-distance-top:0pt;z-index:251641856;mso-width-relative:page;mso-height-relative:page;" fillcolor="#FFFFFF" filled="t" stroked="f" coordsize="21600,21600" o:gfxdata="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6/P9dgAAAAKAQAADwAAAAAAAAABACAAAAAiAAAAZHJz&#10;L2Rvd25yZXYueG1sUEsBAhQAFAAAAAgAh07iQCsluDoEAgAA/g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action_id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权限ID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所属上级ID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action_code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权限代码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管理员权限表</w:t>
      </w:r>
      <w:r>
        <w:t xml:space="preserve"> </w:t>
      </w:r>
      <w:r>
        <w:t>admin_action</w:t>
      </w:r>
    </w:p>
    <w:p w:rsidR="00885F90" w:rsidRDefault="006462BF">
      <w:pPr>
        <w:pStyle w:val="2"/>
      </w:pPr>
      <w:r>
        <w:t>管理员信息表</w:t>
      </w:r>
      <w:r>
        <w:t xml:space="preserve"> admin_user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4288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379730</wp:posOffset>
                </wp:positionV>
                <wp:extent cx="5629275" cy="2886075"/>
                <wp:effectExtent l="0" t="0" r="0" b="0"/>
                <wp:wrapSquare wrapText="largest"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886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311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4"/>
                              <w:gridCol w:w="2165"/>
                              <w:gridCol w:w="2557"/>
                              <w:gridCol w:w="951"/>
                              <w:gridCol w:w="854"/>
                            </w:tblGrid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用户编号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用户名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邮件地址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密码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varchar(32)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加入时间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last_login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最后访问时间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last_ip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最后访问的</w:t>
                                  </w:r>
                                  <w: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action_list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操作权限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nav_list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导航条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lang_type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语言项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负责办事处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cs="Courier New"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cs="Courier New"/>
                                    </w:rPr>
                                    <w:t>uppliers</w:t>
                                  </w:r>
                                  <w:r>
                                    <w:rPr>
                                      <w:rFonts w:cs="Courier New" w:hint="eastAsia"/>
                                    </w:rPr>
                                    <w:t>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Todolist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记事本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longtext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role_id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角色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passport_uid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云起账号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widowControl/>
                                    <w:suppressAutoHyphens w:val="0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varchar(20) 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84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yq_create_time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云起创建时间</w:t>
                                  </w:r>
                                </w:p>
                              </w:tc>
                              <w:tc>
                                <w:tcPr>
                                  <w:tcW w:w="2557" w:type="dxa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smallint(11)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3" o:spid="_x0000_s1026" o:spt="202" type="#_x0000_t202" style="position:absolute;left:0pt;margin-left:1.5pt;margin-top:29.9pt;height:227.25pt;width:443.25pt;mso-position-horizontal-relative:margin;mso-wrap-distance-bottom:0pt;mso-wrap-distance-left:0pt;mso-wrap-distance-right:9pt;mso-wrap-distance-top:0pt;z-index:251642880;mso-width-relative:page;mso-height-relative:page;" fillcolor="#FFFFFF" filled="t" stroked="f" coordsize="21600,21600" o:gfxdata="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IpwWvWAAAACAEAAA8AAAAAAAAAAQAgAAAAIgAAAGRycy9k&#10;b3ducmV2LnhtbFBLAQIUABQAAAAIAIdO4kBgLe7kBAIAAP8DAAAOAAAAAAAAAAEAIAAAACU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311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84"/>
                        <w:gridCol w:w="2165"/>
                        <w:gridCol w:w="2557"/>
                        <w:gridCol w:w="951"/>
                        <w:gridCol w:w="85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用户编号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用户名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邮件地址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密码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varchar(32)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加入时间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last_login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最后访问时间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       </w:t>
                            </w: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last_ip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最后访问的IP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action_list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操作权限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nav_list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导航条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lang_type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语言项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varchar(50)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负责办事处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uppliers</w:t>
                            </w:r>
                            <w:r>
                              <w:rPr>
                                <w:rFonts w:hint="eastAsia" w:cs="Courier New"/>
                              </w:rPr>
                              <w:t>_id</w:t>
                            </w:r>
                          </w:p>
                        </w:tc>
                        <w:tc>
                          <w:tcPr>
                            <w:tcW w:w="2165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2557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51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Todolist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记事本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longtext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role_id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角色id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passport_uid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云起账号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widowControl/>
                              <w:suppressAutoHyphens w:val="0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varchar(20) 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yq_create_time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云起创建时间</w:t>
                            </w:r>
                          </w:p>
                        </w:tc>
                        <w:tc>
                          <w:tcPr>
                            <w:tcW w:w="2557" w:type="dxa"/>
                          </w:tcPr>
                          <w:p>
                            <w:pPr>
                              <w:snapToGrid w:val="0"/>
                            </w:pPr>
                            <w:r>
                              <w:t>smallint(11)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此表用来维护商店系统的管理员信息</w:t>
      </w:r>
    </w:p>
    <w:p w:rsidR="00885F90" w:rsidRDefault="006462BF">
      <w:pPr>
        <w:pStyle w:val="2"/>
      </w:pPr>
      <w:r>
        <w:t>管理日志表</w:t>
      </w:r>
      <w:r>
        <w:t xml:space="preserve"> admin_log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43904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325755</wp:posOffset>
                </wp:positionV>
                <wp:extent cx="5443220" cy="960755"/>
                <wp:effectExtent l="3175" t="4445" r="1905" b="6350"/>
                <wp:wrapSquare wrapText="largest"/>
                <wp:docPr id="4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60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日志编号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log_time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操作时间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操作人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log_info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IP</w:t>
                                  </w: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4" o:spid="_x0000_s1026" o:spt="202" type="#_x0000_t202" style="position:absolute;left:0pt;margin-left:-2pt;margin-top:25.65pt;height:75.65pt;width:428.6pt;mso-position-horizontal-relative:margin;mso-wrap-distance-bottom:0pt;mso-wrap-distance-left:0pt;mso-wrap-distance-right:9pt;mso-wrap-distance-top:0pt;z-index:251643904;mso-width-relative:page;mso-height-relative:page;" fillcolor="#FFFFFF" filled="t" stroked="f" coordsize="21600,21600" o:gfxdata="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h+eY1wAAAAkBAAAPAAAAAAAAAAEAIAAAACIAAABkcnMv&#10;ZG93bnJldi54bWxQSwECFAAUAAAACACHTuJA2Nf47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日志编号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log_time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操作时间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操作人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log_info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IP地址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此表用来维护商店系统的操作记录信息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t>办事处</w:t>
      </w:r>
      <w:r>
        <w:t xml:space="preserve"> agency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71552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76835</wp:posOffset>
                </wp:positionV>
                <wp:extent cx="5443220" cy="633095"/>
                <wp:effectExtent l="3175" t="8890" r="1905" b="5715"/>
                <wp:wrapSquare wrapText="largest"/>
                <wp:docPr id="4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33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agency_id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办事处编号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agency_name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办事处名称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agency_desc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办事处描述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1" o:spid="_x0000_s1026" o:spt="202" type="#_x0000_t202" style="position:absolute;left:0pt;margin-left:-2pt;margin-top:6.05pt;height:49.85pt;width:428.6pt;mso-position-horizontal-relative:margin;mso-wrap-distance-bottom:0pt;mso-wrap-distance-left:0pt;mso-wrap-distance-right:9pt;mso-wrap-distance-top:0pt;z-index:251671552;mso-width-relative:page;mso-height-relative:page;" fillcolor="#FFFFFF" filled="t" stroked="f" coordsize="21600,21600" o:gfxdata="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8r1z1gAAAAkBAAAPAAAAAAAAAAEAIAAAACIAAABkcnMvZG93&#10;bnJldi54bWxQSwECFAAUAAAACACHTuJAJQ33TwICAAD+AwAADgAAAAAAAAABACAAAAAl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agency_id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办事处编号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agency_name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办事处名称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agency_desc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办事处描述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6462B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0" distR="114300" simplePos="0" relativeHeight="251691008" behindDoc="0" locked="0" layoutInCell="1" allowOverlap="1">
                <wp:simplePos x="0" y="0"/>
                <wp:positionH relativeFrom="margin">
                  <wp:posOffset>-15875</wp:posOffset>
                </wp:positionH>
                <wp:positionV relativeFrom="paragraph">
                  <wp:posOffset>787400</wp:posOffset>
                </wp:positionV>
                <wp:extent cx="5443220" cy="985520"/>
                <wp:effectExtent l="3175" t="6350" r="1905" b="8255"/>
                <wp:wrapSquare wrapText="largest"/>
                <wp:docPr id="4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85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suppliers_id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suppliers_name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is_check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供货商启用标识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suppliers_desc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供货商</w:t>
                                  </w:r>
                                  <w: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5" o:spid="_x0000_s1026" o:spt="202" type="#_x0000_t202" style="position:absolute;left:0pt;margin-left:-1.25pt;margin-top:62pt;height:77.6pt;width:428.6pt;mso-position-horizontal-relative:margin;mso-wrap-distance-bottom:0pt;mso-wrap-distance-left:0pt;mso-wrap-distance-right:9pt;mso-wrap-distance-top:0pt;z-index:251691008;mso-width-relative:page;mso-height-relative:page;" fillcolor="#FFFFFF" filled="t" stroked="f" coordsize="21600,21600" o:gfxdata="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9q0Z2AAAAAoBAAAPAAAAAAAAAAEAIAAAACIAAABkcnMvZG93&#10;bnJldi54bWxQSwECFAAUAAAACACHTuJApnGrjgACAAD+AwAADgAAAAAAAAABACAAAAAn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suppliers_id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 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suppliers_name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</w:t>
                            </w:r>
                            <w:r>
                              <w:t>名称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is_check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供货商启用标识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suppliers_desc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供货商</w:t>
                            </w:r>
                            <w:r>
                              <w:t>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hint="eastAsia"/>
        </w:rPr>
        <w:t>供货商</w:t>
      </w:r>
      <w:r>
        <w:t xml:space="preserve"> suppliers</w:t>
      </w:r>
    </w:p>
    <w:p w:rsidR="00885F90" w:rsidRDefault="00885F90"/>
    <w:p w:rsidR="00885F90" w:rsidRDefault="006462BF">
      <w:pPr>
        <w:pStyle w:val="2"/>
      </w:pPr>
      <w:r>
        <w:t>管理员留言表</w:t>
      </w:r>
      <w:r>
        <w:t xml:space="preserve"> admin_message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4492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285750</wp:posOffset>
                </wp:positionV>
                <wp:extent cx="5443220" cy="1553210"/>
                <wp:effectExtent l="3175" t="2540" r="1905" b="6350"/>
                <wp:wrapSquare wrapText="largest"/>
                <wp:docPr id="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532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2165"/>
                              <w:gridCol w:w="3055"/>
                              <w:gridCol w:w="951"/>
                              <w:gridCol w:w="854"/>
                            </w:tblGrid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message_id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Sender_id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发送用户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receiver_id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接收用户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send_time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发送日期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read_time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阅读日期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Readed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是否已读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Deleted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是否删除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信息标题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varchar(150)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54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message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留言内容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5" o:spid="_x0000_s1026" o:spt="202" type="#_x0000_t202" style="position:absolute;left:0pt;margin-left:1pt;margin-top:22.5pt;height:122.3pt;width:428.6pt;mso-position-horizontal-relative:margin;mso-wrap-distance-bottom:0pt;mso-wrap-distance-left:0pt;mso-wrap-distance-right:9pt;mso-wrap-distance-top:0pt;z-index:251644928;mso-width-relative:page;mso-height-relative:page;" fillcolor="#FFFFFF" filled="t" stroked="f" coordsize="21600,21600" o:gfxdata="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q5AzNYAAAAIAQAADwAAAAAAAAABACAAAAAiAAAAZHJzL2Rv&#10;d25yZXYueG1sUEsBAhQAFAAAAAgAh07iQHUmm6ADAgAA/wMAAA4AAAAAAAAAAQAgAAAAJQ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8"/>
                        <w:gridCol w:w="2165"/>
                        <w:gridCol w:w="3055"/>
                        <w:gridCol w:w="951"/>
                        <w:gridCol w:w="854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message_id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Sender_id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发送用户id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receiver_id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接收用户id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send_time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发送日期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read_time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阅读日期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Readed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是否已读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Deleted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是否删除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信息标题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varchar(150)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message</w:t>
                            </w:r>
                          </w:p>
                        </w:tc>
                        <w:tc>
                          <w:tcPr>
                            <w:tcW w:w="21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留言内容</w:t>
                            </w:r>
                          </w:p>
                        </w:tc>
                        <w:tc>
                          <w:tcPr>
                            <w:tcW w:w="305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此表用来维护管理员之间的留言信息</w:t>
      </w:r>
    </w:p>
    <w:p w:rsidR="00885F90" w:rsidRDefault="00885F90"/>
    <w:p w:rsidR="00885F90" w:rsidRDefault="006462BF">
      <w:pPr>
        <w:pStyle w:val="1"/>
      </w:pPr>
      <w:r>
        <w:t>促销相关</w:t>
      </w:r>
    </w:p>
    <w:p w:rsidR="00885F90" w:rsidRDefault="006462BF">
      <w:pPr>
        <w:pStyle w:val="2"/>
      </w:pPr>
      <w:r>
        <w:t>红包类型表</w:t>
      </w:r>
      <w:r>
        <w:t xml:space="preserve"> bonus_type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4595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1901825"/>
                <wp:effectExtent l="3175" t="2540" r="1905" b="635"/>
                <wp:wrapSquare wrapText="largest"/>
                <wp:docPr id="3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901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1843"/>
                              <w:gridCol w:w="2835"/>
                              <w:gridCol w:w="965"/>
                              <w:gridCol w:w="837"/>
                            </w:tblGrid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type_id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红包类型编号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type_name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红包类型名称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type_money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红包类型金额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send_start_date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发放起始日期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send_end_date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发放截止日期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use_start_date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使用起始日期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use_end_date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使用截止日期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send_type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发放类型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min_amount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订单金额下限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max_amount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订单金额上限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93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min_goods_amount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最小商品金额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-6.5pt;margin-top:18.95pt;height:149.75pt;width:428.6pt;mso-position-horizontal-relative:margin;mso-wrap-distance-bottom:0pt;mso-wrap-distance-left:0pt;mso-wrap-distance-right:9pt;mso-wrap-distance-top:0pt;z-index:251645952;mso-width-relative:page;mso-height-relative:page;" fillcolor="#FFFFFF" filled="t" stroked="f" coordsize="21600,21600" o:gfxdata="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vRufdcAAAAKAQAADwAAAAAAAAABACAAAAAiAAAAZHJz&#10;L2Rvd25yZXYueG1sUEsBAhQAFAAAAAgAh07iQPdlvVQ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93"/>
                        <w:gridCol w:w="1843"/>
                        <w:gridCol w:w="2835"/>
                        <w:gridCol w:w="965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type_id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红包类型编号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type_name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红包类型名称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type_money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红包类型金额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send_start_date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发放起始日期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send_end_date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发放截止日期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use_start_date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使用起始日期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use_end_date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使用截止日期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send_type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发放类型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min_amount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订单金额下限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max_amount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订单金额上限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93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min_goods_amount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最小商品金额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此表用来维护红包类型的信息</w:t>
      </w:r>
    </w:p>
    <w:p w:rsidR="00885F90" w:rsidRDefault="006462BF">
      <w:pPr>
        <w:pStyle w:val="10"/>
      </w:pPr>
      <w:r>
        <w:t>红包金额：该红包可以抵的金额</w:t>
      </w:r>
    </w:p>
    <w:p w:rsidR="00885F90" w:rsidRDefault="006462BF">
      <w:pPr>
        <w:pStyle w:val="10"/>
      </w:pPr>
      <w:r>
        <w:t>只有当前时间介于起始日期和截止日期之间时，红包才可以发放或使用</w:t>
      </w:r>
    </w:p>
    <w:p w:rsidR="00885F90" w:rsidRDefault="006462BF">
      <w:pPr>
        <w:pStyle w:val="10"/>
      </w:pPr>
      <w:r>
        <w:t>send_type: 0</w:t>
      </w:r>
      <w:r>
        <w:t>为按用户发放，</w:t>
      </w:r>
      <w:r>
        <w:t>1</w:t>
      </w:r>
      <w:r>
        <w:t>为按商品发放，</w:t>
      </w:r>
      <w:r>
        <w:t>2</w:t>
      </w:r>
      <w:r>
        <w:t>为按订单金额发放，</w:t>
      </w:r>
      <w:r>
        <w:t>3</w:t>
      </w:r>
      <w:r>
        <w:t>为线下发放</w:t>
      </w:r>
    </w:p>
    <w:p w:rsidR="00885F90" w:rsidRDefault="006462BF">
      <w:pPr>
        <w:pStyle w:val="2"/>
      </w:pPr>
      <w:r>
        <w:t>红包信息表</w:t>
      </w:r>
      <w:r>
        <w:t xml:space="preserve"> user_bonus</w:t>
      </w:r>
    </w:p>
    <w:p w:rsidR="00885F90" w:rsidRDefault="006462BF">
      <w:r>
        <w:t>此表用来维护商店的红包信息</w:t>
      </w:r>
    </w:p>
    <w:p w:rsidR="00885F90" w:rsidRDefault="006462BF">
      <w:pPr>
        <w:pStyle w:val="10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4697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270635"/>
                <wp:effectExtent l="3175" t="1905" r="1905" b="3810"/>
                <wp:wrapSquare wrapText="largest"/>
                <wp:docPr id="3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70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bonus_id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红包编号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bonus_type_id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红包类型编号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bonus_sn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红包序列号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会员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使用日期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使用订单号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emailed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是否已邮件通知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7" o:spid="_x0000_s1026" o:spt="202" type="#_x0000_t202" style="position:absolute;left:0pt;margin-left:-6.5pt;margin-top:3.35pt;height:100.05pt;width:428.6pt;mso-position-horizontal-relative:margin;mso-wrap-distance-bottom:0pt;mso-wrap-distance-left:0pt;mso-wrap-distance-right:9pt;mso-wrap-distance-top:0pt;z-index:251646976;mso-width-relative:page;mso-height-relative:page;" fillcolor="#FFFFFF" filled="t" stroked="f" coordsize="21600,21600" o:gfxdata="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ctkz1wAAAAkBAAAPAAAAAAAAAAEAIAAAACIAAABkcnMv&#10;ZG93bnJldi54bWxQSwECFAAUAAAACACHTuJA/qp8Q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bonus_type_id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红包类型编号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bonus_sn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红包序列号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会员ID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使用订单号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emailed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是否已邮件通知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bonus_sn</w:t>
      </w:r>
      <w:r>
        <w:t>字段用于线下促销，其组成结构为：</w:t>
      </w:r>
      <w:r>
        <w:t>6</w:t>
      </w:r>
      <w:r>
        <w:t>位卡号</w:t>
      </w:r>
      <w:r>
        <w:t>+4</w:t>
      </w:r>
      <w:r>
        <w:t>位随机数。店长通过后台的管理程序建立线下促销红包时，需要向此表中插入记录。</w:t>
      </w:r>
    </w:p>
    <w:p w:rsidR="00885F90" w:rsidRDefault="006462BF">
      <w:pPr>
        <w:pStyle w:val="10"/>
      </w:pPr>
      <w:r>
        <w:t>线上的红包只是在用户申请的时候插入一条记录，</w:t>
      </w:r>
      <w:r>
        <w:t>bonus_sn</w:t>
      </w:r>
      <w:r>
        <w:t>字段为空。</w:t>
      </w:r>
    </w:p>
    <w:p w:rsidR="00885F90" w:rsidRDefault="006462BF">
      <w:pPr>
        <w:pStyle w:val="2"/>
      </w:pPr>
      <w:r>
        <w:t>包装管理表</w:t>
      </w:r>
      <w:r>
        <w:t xml:space="preserve"> pack</w:t>
      </w:r>
    </w:p>
    <w:p w:rsidR="00885F90" w:rsidRDefault="006462BF">
      <w:r>
        <w:t>此表用来维护商店所支持的包装方式列表。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4800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105535"/>
                <wp:effectExtent l="3175" t="8890" r="1905" b="0"/>
                <wp:wrapSquare wrapText="largest"/>
                <wp:docPr id="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105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pack_id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包装编号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pack_name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包装名称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pack_img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包装图纸缩略图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pack_fee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包装的费用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free_money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免费的额度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pack_desc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包装方式描述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8" o:spid="_x0000_s1026" o:spt="202" type="#_x0000_t202" style="position:absolute;left:0pt;margin-left:-6.5pt;margin-top:3.35pt;height:87.05pt;width:428.6pt;mso-position-horizontal-relative:margin;mso-wrap-distance-bottom:0pt;mso-wrap-distance-left:0pt;mso-wrap-distance-right:9pt;mso-wrap-distance-top:0pt;z-index:251648000;mso-width-relative:page;mso-height-relative:page;" fillcolor="#FFFFFF" filled="t" stroked="f" coordsize="21600,21600" o:gfxdata="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Utwq9cAAAAJAQAADwAAAAAAAAABACAAAAAiAAAAZHJz&#10;L2Rvd25yZXYueG1sUEsBAhQAFAAAAAgAh07iQCoSmf8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pack_id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包装编号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pack_img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包装图纸缩略图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pack_fee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包装的费用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free_money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免费的额度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pack_desc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包装方式描述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卡片管理表</w:t>
      </w:r>
      <w:r>
        <w:t xml:space="preserve"> card</w:t>
      </w:r>
    </w:p>
    <w:p w:rsidR="00885F90" w:rsidRDefault="006462BF">
      <w:r>
        <w:t>此表用来维护商店所支持的贺卡列表。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4902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105535"/>
                <wp:effectExtent l="3175" t="5080" r="1905" b="3810"/>
                <wp:wrapSquare wrapText="largest"/>
                <wp:docPr id="3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1055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卡片编号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卡片名称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card_img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卡片图纸展示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card_fee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卡片费用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decimal(6,2)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free_money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免费额度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decimal(6,2)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card_desc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包装方式描述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9" o:spid="_x0000_s1026" o:spt="202" type="#_x0000_t202" style="position:absolute;left:0pt;margin-left:-6.5pt;margin-top:3.35pt;height:87.05pt;width:428.6pt;mso-position-horizontal-relative:margin;mso-wrap-distance-bottom:0pt;mso-wrap-distance-left:0pt;mso-wrap-distance-right:9pt;mso-wrap-distance-top:0pt;z-index:251649024;mso-width-relative:page;mso-height-relative:page;" fillcolor="#FFFFFF" filled="t" stroked="f" coordsize="21600,21600" o:gfxdata="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Utwq9cAAAAJAQAADwAAAAAAAAABACAAAAAiAAAAZHJz&#10;L2Rvd25yZXYueG1sUEsBAhQAFAAAAAgAh07iQHigzkI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card_id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卡片编号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卡片名称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card_img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卡片图纸展示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card_fee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卡片费用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decimal(6,2)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free_money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免费额度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decimal(6,2)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card_desc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包装方式描述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此表用来维护商店所支持的贺卡列表。当用户购买东西送给其他人的时候，可以选择送一个小卡片，然后在卡片上面写上相应的祝福附言。</w:t>
      </w:r>
    </w:p>
    <w:p w:rsidR="00885F90" w:rsidRDefault="006462BF">
      <w:pPr>
        <w:pStyle w:val="2"/>
      </w:pPr>
      <w:r>
        <w:t>商品活动表</w:t>
      </w:r>
      <w:r>
        <w:t xml:space="preserve"> goods_activity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5004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727835"/>
                <wp:effectExtent l="3175" t="4445" r="1905" b="1270"/>
                <wp:wrapSquare wrapText="largest"/>
                <wp:docPr id="3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7278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1870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act_name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活动名称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act_desc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活动描述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act_type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活动类型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商品的货品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</w:t>
                                  </w:r>
                                  <w:r>
                                    <w:t xml:space="preserve">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is_finished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是否结束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951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ext_info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扩展信息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0" o:spid="_x0000_s1026" o:spt="202" type="#_x0000_t202" style="position:absolute;left:0pt;margin-left:-6.5pt;margin-top:3.35pt;height:136.05pt;width:428.6pt;mso-position-horizontal-relative:margin;mso-wrap-distance-bottom:0pt;mso-wrap-distance-left:0pt;mso-wrap-distance-right:9pt;mso-wrap-distance-top:0pt;z-index:251650048;mso-width-relative:page;mso-height-relative:page;" fillcolor="#FFFFFF" filled="t" stroked="f" coordsize="21600,21600" o:gfxdata="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Jv8ZD1wAAAAkBAAAPAAAAAAAAAAEAIAAAACIAAABkcnMv&#10;ZG93bnJldi54bWxQSwECFAAUAAAACACHTuJAJKnvH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51"/>
                        <w:gridCol w:w="1870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act_name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act_desc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act_type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商品的货品id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is_finished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是否结束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951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ext_info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扩展信息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act_type</w:t>
      </w:r>
      <w:r>
        <w:t>字段的含义：</w:t>
      </w:r>
    </w:p>
    <w:p w:rsidR="00885F90" w:rsidRDefault="006462BF">
      <w:r>
        <w:t>0</w:t>
      </w:r>
      <w:r>
        <w:t>：夺宝奇兵</w:t>
      </w:r>
    </w:p>
    <w:p w:rsidR="00885F90" w:rsidRDefault="006462BF">
      <w:r>
        <w:t>1</w:t>
      </w:r>
      <w:r>
        <w:t>：团购</w:t>
      </w:r>
    </w:p>
    <w:p w:rsidR="00885F90" w:rsidRDefault="006462BF">
      <w:r>
        <w:t>2</w:t>
      </w:r>
      <w:r>
        <w:t>：拍卖</w:t>
      </w:r>
    </w:p>
    <w:p w:rsidR="00885F90" w:rsidRDefault="006462BF">
      <w:r>
        <w:rPr>
          <w:rFonts w:hint="eastAsia"/>
        </w:rPr>
        <w:t>4</w:t>
      </w:r>
      <w:r>
        <w:rPr>
          <w:rFonts w:hint="eastAsia"/>
        </w:rPr>
        <w:t>：超值礼包</w:t>
      </w:r>
    </w:p>
    <w:p w:rsidR="00885F90" w:rsidRDefault="00885F90"/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564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768985</wp:posOffset>
                </wp:positionV>
                <wp:extent cx="5443220" cy="910590"/>
                <wp:effectExtent l="0" t="5080" r="5080" b="8255"/>
                <wp:wrapSquare wrapText="largest"/>
                <wp:docPr id="3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10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snatch_id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出价用户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bid_price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出价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bid_time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出价时间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5" o:spid="_x0000_s1026" o:spt="202" type="#_x0000_t202" style="position:absolute;left:0pt;margin-left:-0.75pt;margin-top:60.55pt;height:71.7pt;width:428.6pt;mso-position-horizontal-relative:margin;mso-wrap-distance-bottom:0pt;mso-wrap-distance-left:0pt;mso-wrap-distance-right:9pt;mso-wrap-distance-top:0pt;z-index:251675648;mso-width-relative:page;mso-height-relative:page;" fillcolor="#FFFFFF" filled="t" stroked="f" coordsize="21600,21600" o:gfxdata="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2K1z02AAAAAoBAAAPAAAAAAAAAAEAIAAAACIAAABkcnMv&#10;ZG93bnJldi54bWxQSwECFAAUAAAACACHTuJAnbl9gQMCAAD+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snatch_id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出价用户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bid_price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夺宝奇兵出价记录</w:t>
      </w:r>
      <w:r>
        <w:t xml:space="preserve"> snatch_log</w:t>
      </w:r>
    </w:p>
    <w:p w:rsidR="00885F90" w:rsidRDefault="00885F90">
      <w:pPr>
        <w:tabs>
          <w:tab w:val="left" w:pos="0"/>
        </w:tabs>
        <w:spacing w:before="260" w:after="260" w:line="410" w:lineRule="auto"/>
      </w:pP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2576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603885</wp:posOffset>
                </wp:positionV>
                <wp:extent cx="5443220" cy="911225"/>
                <wp:effectExtent l="0" t="2540" r="5080" b="635"/>
                <wp:wrapSquare wrapText="largest"/>
                <wp:docPr id="3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11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bid_user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出价用户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bid_price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出价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bid_time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出价时间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2" o:spid="_x0000_s1026" o:spt="202" type="#_x0000_t202" style="position:absolute;left:0pt;margin-left:-0.75pt;margin-top:47.55pt;height:71.75pt;width:428.6pt;mso-position-horizontal-relative:margin;mso-wrap-distance-bottom:0pt;mso-wrap-distance-left:0pt;mso-wrap-distance-right:9pt;mso-wrap-distance-top:0pt;z-index:251672576;mso-width-relative:page;mso-height-relative:page;" fillcolor="#FFFFFF" filled="t" stroked="f" coordsize="21600,21600" o:gfxdata="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ymg0DXAAAACQEAAA8AAAAAAAAAAQAgAAAAIgAAAGRycy9k&#10;b3ducmV2LnhtbFBLAQIUABQAAAAIAIdO4kCzMQgxAwIAAP4DAAAOAAAAAAAAAAEAIAAAACY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bid_user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出价用户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bid_price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bid_time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出价时间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拍卖出价记录</w:t>
      </w:r>
      <w:r>
        <w:t xml:space="preserve"> auction_log</w:t>
      </w:r>
    </w:p>
    <w:p w:rsidR="00885F90" w:rsidRDefault="00885F90"/>
    <w:p w:rsidR="00885F90" w:rsidRDefault="006462BF">
      <w:pPr>
        <w:pStyle w:val="2"/>
      </w:pPr>
      <w:r>
        <w:t>优惠活动</w:t>
      </w:r>
      <w:r>
        <w:t xml:space="preserve"> favourable_activity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7360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42545</wp:posOffset>
                </wp:positionV>
                <wp:extent cx="5443220" cy="2291080"/>
                <wp:effectExtent l="0" t="4445" r="5080" b="0"/>
                <wp:wrapSquare wrapText="largest"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91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活动名称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user_rank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用户等级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act_range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优惠范围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act_range_ext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优惠范围扩展信息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min_amount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订单金额下限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max_amount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订单金额上限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优惠方式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  <w:r>
                                    <w:t xml:space="preserve">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act_type_ext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优惠方式扩展信息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Gift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可以以优惠价格购买的商品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3" o:spid="_x0000_s1026" o:spt="202" type="#_x0000_t202" style="position:absolute;left:0pt;margin-left:-0.75pt;margin-top:3.35pt;height:180.4pt;width:428.6pt;mso-position-horizontal-relative:margin;mso-wrap-distance-bottom:0pt;mso-wrap-distance-left:0pt;mso-wrap-distance-right:9pt;mso-wrap-distance-top:0pt;z-index:251673600;mso-width-relative:page;mso-height-relative:page;" fillcolor="#FFFFFF" filled="t" stroked="f" coordsize="21600,21600" o:gfxdata="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RpyE1QAAAAgBAAAPAAAAAAAAAAEAIAAAACIAAABkcnMvZG93&#10;bnJldi54bWxQSwECFAAUAAAACACHTuJAdqGWRgMCAAD/AwAADgAAAAAAAAABACAAAAAk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user_rank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用户等级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act_range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优惠范围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act_range_ext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优惠范围扩展信息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min_amount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订单金额下限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max_amount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订单金额上限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优惠方式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act_type_ext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优惠方式扩展信息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Gift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可以以优惠价格购买的商品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排序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user_rank</w:t>
      </w:r>
      <w:r>
        <w:t>存储</w:t>
      </w:r>
      <w:r>
        <w:t>id</w:t>
      </w:r>
      <w:r>
        <w:t>，多个</w:t>
      </w:r>
      <w:r>
        <w:t>id</w:t>
      </w:r>
      <w:r>
        <w:t>用逗号隔开</w:t>
      </w:r>
    </w:p>
    <w:p w:rsidR="00885F90" w:rsidRDefault="006462BF">
      <w:r>
        <w:t xml:space="preserve">act_range: 0 </w:t>
      </w:r>
      <w:r>
        <w:t>全部商品</w:t>
      </w:r>
      <w:r>
        <w:t xml:space="preserve"> 1 </w:t>
      </w:r>
      <w:r>
        <w:t>某几个分类</w:t>
      </w:r>
      <w:r>
        <w:t xml:space="preserve"> 2 </w:t>
      </w:r>
      <w:r>
        <w:t>某几个品牌</w:t>
      </w:r>
      <w:r>
        <w:t xml:space="preserve"> 3 </w:t>
      </w:r>
      <w:r>
        <w:t>某几个商品</w:t>
      </w:r>
    </w:p>
    <w:p w:rsidR="00885F90" w:rsidRDefault="006462BF">
      <w:r>
        <w:t xml:space="preserve">act_range_ext: </w:t>
      </w:r>
      <w:r>
        <w:t>存储分类、品牌或商品的</w:t>
      </w:r>
      <w:r>
        <w:t>id</w:t>
      </w:r>
      <w:r>
        <w:t>，多个</w:t>
      </w:r>
      <w:r>
        <w:t>id</w:t>
      </w:r>
      <w:r>
        <w:t>用逗号分隔</w:t>
      </w:r>
    </w:p>
    <w:p w:rsidR="00885F90" w:rsidRDefault="006462BF">
      <w:r>
        <w:t xml:space="preserve">max_amount: 0 </w:t>
      </w:r>
      <w:r>
        <w:t>表示没有上限</w:t>
      </w:r>
    </w:p>
    <w:p w:rsidR="00885F90" w:rsidRDefault="006462BF">
      <w:r>
        <w:t xml:space="preserve">act_type: 0 </w:t>
      </w:r>
      <w:r>
        <w:t>以优惠价格购买其他商品</w:t>
      </w:r>
      <w:r>
        <w:t xml:space="preserve"> 1 </w:t>
      </w:r>
      <w:r>
        <w:t>减免绝对金额</w:t>
      </w:r>
      <w:r>
        <w:t xml:space="preserve"> 2 </w:t>
      </w:r>
      <w:r>
        <w:t>减免百分比</w:t>
      </w:r>
    </w:p>
    <w:p w:rsidR="00885F90" w:rsidRDefault="006462BF">
      <w:r>
        <w:t xml:space="preserve">act_type_ext: </w:t>
      </w:r>
      <w:r>
        <w:t>购买优惠商品的数量限制或减免的绝对金额或减免的百分比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462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1080135"/>
                <wp:effectExtent l="3175" t="5080" r="1905" b="635"/>
                <wp:wrapSquare wrapText="largest"/>
                <wp:docPr id="3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80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活动编号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rank_ids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适用的会员等级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Prices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价格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4" o:spid="_x0000_s1026" o:spt="202" type="#_x0000_t202" style="position:absolute;left:0pt;margin-left:-6.5pt;margin-top:60.55pt;height:85.05pt;width:428.6pt;mso-position-horizontal-relative:margin;mso-wrap-distance-bottom:0pt;mso-wrap-distance-left:0pt;mso-wrap-distance-right:9pt;mso-wrap-distance-top:0pt;z-index:251674624;mso-width-relative:page;mso-height-relative:page;" fillcolor="#FFFFFF" filled="t" stroked="f" coordsize="21600,21600" o:gfxdata="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kIVftgAAAALAQAADwAAAAAAAAABACAAAAAiAAAAZHJz&#10;L2Rvd25yZXYueG1sUEsBAhQAFAAAAAgAh07iQI8xePkEAgAA/w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act_id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活动编号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商品名称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rank_ids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适用的会员等级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Prices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价格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批发</w:t>
      </w:r>
      <w:r>
        <w:t xml:space="preserve"> wholesale</w:t>
      </w:r>
    </w:p>
    <w:p w:rsidR="00885F90" w:rsidRDefault="00885F90">
      <w:pPr>
        <w:tabs>
          <w:tab w:val="left" w:pos="0"/>
        </w:tabs>
        <w:spacing w:before="260" w:after="260" w:line="410" w:lineRule="auto"/>
      </w:pP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667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1388110"/>
                <wp:effectExtent l="3175" t="2540" r="1905" b="0"/>
                <wp:wrapSquare wrapText="largest"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3881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topic_id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专题编号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专题名称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Intro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专题介绍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数据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Template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专题模版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专题样式表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6" o:spid="_x0000_s1026" o:spt="202" type="#_x0000_t202" style="position:absolute;left:0pt;margin-left:-6.5pt;margin-top:47.55pt;height:109.3pt;width:428.6pt;mso-position-horizontal-relative:margin;mso-wrap-distance-bottom:0pt;mso-wrap-distance-left:0pt;mso-wrap-distance-right:9pt;mso-wrap-distance-top:0pt;z-index:251676672;mso-width-relative:page;mso-height-relative:page;" fillcolor="#FFFFFF" filled="t" stroked="f" coordsize="21600,21600" o:gfxdata="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tiB7s2AAAAAoBAAAPAAAAAAAAAAEAIAAAACIAAABkcnMv&#10;ZG93bnJldi54bWxQSwECFAAUAAAACACHTuJAl1/olgMCAAD/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topic_id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Intro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专题介绍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数据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Template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专题模版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Css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专题样式表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专题</w:t>
      </w:r>
      <w:r>
        <w:t xml:space="preserve"> topic</w:t>
      </w:r>
    </w:p>
    <w:p w:rsidR="00885F90" w:rsidRDefault="00885F90">
      <w:pPr>
        <w:tabs>
          <w:tab w:val="left" w:pos="0"/>
        </w:tabs>
        <w:spacing w:before="260" w:after="260" w:line="410" w:lineRule="auto"/>
      </w:pPr>
    </w:p>
    <w:p w:rsidR="00885F90" w:rsidRDefault="006462BF">
      <w:pPr>
        <w:pStyle w:val="2"/>
      </w:pPr>
      <w:r>
        <w:rPr>
          <w:rFonts w:hint="eastAsia"/>
        </w:rPr>
        <w:t>积分商城商品表：</w:t>
      </w:r>
      <w:r>
        <w:t>exchange_goods</w:t>
      </w:r>
    </w:p>
    <w:p w:rsidR="00885F90" w:rsidRDefault="006462BF">
      <w:r>
        <w:rPr>
          <w:rFonts w:hint="eastAsia"/>
        </w:rPr>
        <w:t>此表用来维护积分商城商品信息</w:t>
      </w:r>
    </w:p>
    <w:tbl>
      <w:tblPr>
        <w:tblW w:w="85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package_id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商品</w:t>
            </w:r>
            <w:r>
              <w:t>编号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exchange_integral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兑换积分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int(10)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is_exchange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是否兑换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is_hot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是否热销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tinyint(1)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6462BF">
      <w:pPr>
        <w:pStyle w:val="2"/>
      </w:pPr>
      <w:r>
        <w:rPr>
          <w:rFonts w:hint="eastAsia"/>
        </w:rPr>
        <w:t>超值礼包表：</w:t>
      </w:r>
      <w:r>
        <w:t>package_goods</w:t>
      </w:r>
    </w:p>
    <w:p w:rsidR="00885F90" w:rsidRDefault="006462BF">
      <w:r>
        <w:rPr>
          <w:rFonts w:hint="eastAsia"/>
        </w:rPr>
        <w:t>此表用来维护超值礼包数据</w:t>
      </w:r>
    </w:p>
    <w:tbl>
      <w:tblPr>
        <w:tblW w:w="85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package_id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礼包</w:t>
            </w:r>
            <w:r>
              <w:t>编号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商品</w:t>
            </w:r>
            <w:r>
              <w:t>编号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product_id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商品的货品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mediumint(8)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goods_number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smallint(5)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admin_id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管理员</w:t>
            </w:r>
            <w:r>
              <w:t>id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Tinyint(3)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PK</w:t>
            </w:r>
          </w:p>
        </w:tc>
      </w:tr>
    </w:tbl>
    <w:p w:rsidR="00885F90" w:rsidRDefault="00885F90"/>
    <w:p w:rsidR="00885F90" w:rsidRDefault="006462BF">
      <w:pPr>
        <w:pStyle w:val="2"/>
      </w:pPr>
      <w:r>
        <w:t>组合商品表</w:t>
      </w:r>
      <w:r>
        <w:t xml:space="preserve"> group_goods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5107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742315"/>
                <wp:effectExtent l="3175" t="635" r="1905" b="0"/>
                <wp:wrapSquare wrapText="largest"/>
                <wp:docPr id="2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42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基准件产品编号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产品编号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goods_price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组合销售价格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admin_id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管理员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1" o:spid="_x0000_s1026" o:spt="202" type="#_x0000_t202" style="position:absolute;left:0pt;margin-left:-6.5pt;margin-top:18.95pt;height:58.45pt;width:428.6pt;mso-position-horizontal-relative:margin;mso-wrap-distance-bottom:0pt;mso-wrap-distance-left:0pt;mso-wrap-distance-right:9pt;mso-wrap-distance-top:0pt;z-index:251651072;mso-width-relative:page;mso-height-relative:page;" fillcolor="#FFFFFF" filled="t" stroked="f" coordsize="21600,21600" o:gfxdata="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ZWPq2AAAAAoBAAAPAAAAAAAAAAEAIAAAACIAAABkcnMv&#10;ZG93bnJldi54bWxQSwECFAAUAAAACACHTuJAJXqlOQMCAAD+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基准件产品编号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产品编号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goods_price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组合销售价格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0.00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admin_id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管理员id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此表用来维护组合商品的信息</w:t>
      </w:r>
    </w:p>
    <w:p w:rsidR="00885F90" w:rsidRDefault="006462BF">
      <w:r>
        <w:t>此处价格为配件在伴随基本件销售时价格。</w:t>
      </w:r>
    </w:p>
    <w:p w:rsidR="00885F90" w:rsidRDefault="00885F90"/>
    <w:p w:rsidR="00885F90" w:rsidRDefault="00885F90"/>
    <w:p w:rsidR="00885F90" w:rsidRDefault="006462BF">
      <w:pPr>
        <w:pStyle w:val="2"/>
      </w:pPr>
      <w:r>
        <w:t>广告相关表</w:t>
      </w:r>
    </w:p>
    <w:p w:rsidR="00885F90" w:rsidRDefault="006462BF">
      <w:pPr>
        <w:pStyle w:val="2"/>
      </w:pPr>
      <w:r>
        <w:t>广告位置表</w:t>
      </w:r>
      <w:r>
        <w:t xml:space="preserve"> ad_position</w:t>
      </w:r>
    </w:p>
    <w:p w:rsidR="00885F90" w:rsidRDefault="006462BF">
      <w:r>
        <w:t>此表用来维护商店广告位置列表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5209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081405"/>
                <wp:effectExtent l="3175" t="4445" r="1905" b="0"/>
                <wp:wrapSquare wrapText="largest"/>
                <wp:docPr id="2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81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position_id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位置编号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position_name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位置名称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ad_width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广告宽度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ad_height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广告高度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smallint(5)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position_desc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位置描述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position_style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位置的模版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2" o:spid="_x0000_s1026" o:spt="202" type="#_x0000_t202" style="position:absolute;left:0pt;margin-left:-6.5pt;margin-top:3.35pt;height:85.15pt;width:428.6pt;mso-position-horizontal-relative:margin;mso-wrap-distance-bottom:0pt;mso-wrap-distance-left:0pt;mso-wrap-distance-right:9pt;mso-wrap-distance-top:0pt;z-index:251652096;mso-width-relative:page;mso-height-relative:page;" fillcolor="#FFFFFF" filled="t" stroked="f" coordsize="21600,21600" o:gfxdata="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f4AP1wAAAAkBAAAPAAAAAAAAAAEAIAAAACIAAABkcnMv&#10;ZG93bnJldi54bWxQSwECFAAUAAAACACHTuJAOsUjZw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position_id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位置编号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ad_width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广告宽度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ad_height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广告高度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position_style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位置的模版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广告表</w:t>
      </w:r>
      <w:r>
        <w:t xml:space="preserve"> ad</w:t>
      </w:r>
    </w:p>
    <w:p w:rsidR="00885F90" w:rsidRDefault="006462BF">
      <w:r>
        <w:t>此表用来维护商店广告位置列表</w:t>
      </w:r>
    </w:p>
    <w:p w:rsidR="00885F90" w:rsidRDefault="006462BF">
      <w:pPr>
        <w:pStyle w:val="10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5312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2224405"/>
                <wp:effectExtent l="3175" t="5080" r="1905" b="8890"/>
                <wp:wrapSquare wrapText="largest"/>
                <wp:docPr id="2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24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(5)</w:t>
                                  </w:r>
                                  <w:r>
                                    <w:t xml:space="preserve">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position_id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广告位置编号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(5)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media_type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广告媒体类型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(3)</w:t>
                                  </w:r>
                                  <w:r>
                                    <w:t xml:space="preserve">　</w:t>
                                  </w:r>
                                  <w:r>
                                    <w:t xml:space="preserve">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广告标题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ad_link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广告链接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ad_code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广告代码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开始日期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结束日期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link_man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广告联系人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link_email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广告联系人</w:t>
                                  </w:r>
                                  <w: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link_phone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广告联系人电话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click_count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点击次数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mediumint</w:t>
                                  </w: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enabled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3" o:spid="_x0000_s1026" o:spt="202" type="#_x0000_t202" style="position:absolute;left:0pt;margin-left:-6.5pt;margin-top:3.35pt;height:175.15pt;width:428.6pt;mso-position-horizontal-relative:margin;mso-wrap-distance-bottom:0pt;mso-wrap-distance-left:0pt;mso-wrap-distance-right:9pt;mso-wrap-distance-top:0pt;z-index:251653120;mso-width-relative:page;mso-height-relative:page;" fillcolor="#FFFFFF" filled="t" stroked="f" coordsize="21600,21600" o:gfxdata="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txTF1wAAAAkBAAAPAAAAAAAAAAEAIAAAACIAAABkcnMv&#10;ZG93bnJldi54bWxQSwECFAAUAAAACACHTuJA5/MjFw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广告编号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</w:t>
                            </w:r>
                            <w:r>
                              <w:rPr>
                                <w:rFonts w:hint="eastAsia"/>
                              </w:rPr>
                              <w:t>(5)</w:t>
                            </w:r>
                            <w:r>
                              <w:t xml:space="preserve">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position_id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广告位置编号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</w:t>
                            </w:r>
                            <w:r>
                              <w:rPr>
                                <w:rFonts w:hint="eastAsia"/>
                              </w:rPr>
                              <w:t>(5)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media_type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广告媒体类型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</w:t>
                            </w:r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  <w:r>
                              <w:t>　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广告标题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ad_link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广告链接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ad_code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广告代码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link_man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广告联系人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广告联系人Mail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link_phone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广告联系人电话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click_count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点击次数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mediumint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enabled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一个广告位置可以对应多个广告记录，以此实现广告随机展示的功能。</w:t>
      </w:r>
    </w:p>
    <w:p w:rsidR="00885F90" w:rsidRDefault="006462BF">
      <w:pPr>
        <w:pStyle w:val="10"/>
      </w:pPr>
      <w:r>
        <w:t>通过</w:t>
      </w:r>
      <w:r>
        <w:t xml:space="preserve"> </w:t>
      </w:r>
      <w:r>
        <w:t>开放</w:t>
      </w:r>
      <w:r>
        <w:t>/</w:t>
      </w:r>
      <w:r>
        <w:t>关闭</w:t>
      </w:r>
      <w:r>
        <w:t xml:space="preserve"> </w:t>
      </w:r>
      <w:r>
        <w:t>来决定某个广告是否显示。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5414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669290"/>
                <wp:effectExtent l="3175" t="3175" r="1905" b="3810"/>
                <wp:wrapSquare wrapText="largest"/>
                <wp:docPr id="2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69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from_ad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广告编号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SMALLINT(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 xml:space="preserve"> 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referer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位置名称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VARCHAR( 255 )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clicks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点击次数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INT( 10 )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4" o:spid="_x0000_s1026" o:spt="202" type="#_x0000_t202" style="position:absolute;left:0pt;margin-left:-6.5pt;margin-top:60.55pt;height:52.7pt;width:428.6pt;mso-position-horizontal-relative:margin;mso-wrap-distance-bottom:0pt;mso-wrap-distance-left:0pt;mso-wrap-distance-right:9pt;mso-wrap-distance-top:0pt;z-index:251654144;mso-width-relative:page;mso-height-relative:page;" fillcolor="#FFFFFF" filled="t" stroked="f" coordsize="21600,21600" o:gfxdata="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5IOL2AAAAAsBAAAPAAAAAAAAAAEAIAAAACIAAABkcnMv&#10;ZG93bnJldi54bWxQSwECFAAUAAAACACHTuJAKqDaHAMCAAD+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from_ad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广告编号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SMALLINT(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referer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位置名称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VARCHAR( 255 )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clicks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点击次数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INT( 10 )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站外投放统计表</w:t>
      </w:r>
      <w:r>
        <w:t xml:space="preserve">  adsense</w:t>
      </w:r>
    </w:p>
    <w:p w:rsidR="00885F90" w:rsidRDefault="00885F90"/>
    <w:p w:rsidR="00885F90" w:rsidRDefault="006462BF">
      <w:pPr>
        <w:pStyle w:val="2"/>
      </w:pPr>
      <w:r>
        <w:t>友情链接表</w:t>
      </w:r>
      <w:r>
        <w:t xml:space="preserve"> friend_link</w:t>
      </w:r>
    </w:p>
    <w:p w:rsidR="00885F90" w:rsidRDefault="006462BF">
      <w:r>
        <w:t>此表用来维护站内友情链接的登记处</w:t>
      </w:r>
    </w:p>
    <w:p w:rsidR="00885F90" w:rsidRDefault="006462BF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5516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960755"/>
                <wp:effectExtent l="3175" t="4445" r="1905" b="6350"/>
                <wp:wrapSquare wrapText="largest"/>
                <wp:docPr id="2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60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link_id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链接编号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link_name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链接名称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link_url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链接地址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link_logo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链接</w:t>
                                  </w:r>
                                  <w:r>
                                    <w:t>logo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show_order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排序序号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5" o:spid="_x0000_s1026" o:spt="202" type="#_x0000_t202" style="position:absolute;left:0pt;margin-left:-6.5pt;margin-top:3.35pt;height:75.65pt;width:428.6pt;mso-position-horizontal-relative:margin;mso-wrap-distance-bottom:0pt;mso-wrap-distance-left:0pt;mso-wrap-distance-right:9pt;mso-wrap-distance-top:0pt;z-index:251655168;mso-width-relative:page;mso-height-relative:page;" fillcolor="#FFFFFF" filled="t" stroked="f" coordsize="21600,21600" o:gfxdata="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Q7bl9cAAAAJAQAADwAAAAAAAAABACAAAAAiAAAAZHJz&#10;L2Rvd25yZXYueG1sUEsBAhQAFAAAAAgAh07iQFg3U7AFAgAA/g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link_id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链接编号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链接名称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link_url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链接地址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link_logo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链接logo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show_order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排序序号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内容管理相关</w:t>
      </w:r>
    </w:p>
    <w:p w:rsidR="00885F90" w:rsidRDefault="006462BF">
      <w:pPr>
        <w:pStyle w:val="2"/>
      </w:pPr>
      <w:r>
        <w:t>用户评论表</w:t>
      </w:r>
      <w:r>
        <w:t>comment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5619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021205"/>
                <wp:effectExtent l="3175" t="4445" r="1905" b="3175"/>
                <wp:wrapSquare wrapText="largest"/>
                <wp:docPr id="2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021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comment_id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评论的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comment_type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评论类型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id_value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评论记录的</w:t>
                                  </w:r>
                                  <w:r>
                                    <w:t>ID</w:t>
                                  </w:r>
                                  <w:r>
                                    <w:t>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作者的</w:t>
                                  </w: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评论者称呼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评论的内容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comment_rank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评论的评分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评论的日期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</w:t>
                                  </w:r>
                                  <w:r>
                                    <w:t>IP</w:t>
                                  </w: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varchar(15)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是否允许显示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回复的评论编号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6" o:spid="_x0000_s1026" o:spt="202" type="#_x0000_t202" style="position:absolute;left:0pt;margin-left:-6.5pt;margin-top:18.95pt;height:159.15pt;width:428.6pt;mso-position-horizontal-relative:margin;mso-wrap-distance-bottom:0pt;mso-wrap-distance-left:0pt;mso-wrap-distance-right:9pt;mso-wrap-distance-top:0pt;z-index:251656192;mso-width-relative:page;mso-height-relative:page;" fillcolor="#FFFFFF" filled="t" stroked="f" coordsize="21600,21600" o:gfxdata="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cHoc9gAAAAKAQAADwAAAAAAAAABACAAAAAiAAAAZHJz&#10;L2Rvd25yZXYueG1sUEsBAhQAFAAAAAgAh07iQJya9L8EAgAA/w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comment_id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comment_type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id_value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评论记录的ID值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作者的Email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评论者称呼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comment_rank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评论的评分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评论的日期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记录IP地址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varchar(15) 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是否允许显示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回复的评论编号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此表用来维护用户对商品、文章的评论信息</w:t>
      </w:r>
    </w:p>
    <w:p w:rsidR="00885F90" w:rsidRDefault="006462BF">
      <w:pPr>
        <w:pStyle w:val="10"/>
      </w:pPr>
      <w:r>
        <w:t>comment_type</w:t>
      </w:r>
      <w:r>
        <w:t>：</w:t>
      </w:r>
      <w:r>
        <w:t xml:space="preserve"> 0 </w:t>
      </w:r>
      <w:r>
        <w:t>为商品评论，</w:t>
      </w:r>
      <w:r>
        <w:t xml:space="preserve"> 1</w:t>
      </w:r>
      <w:r>
        <w:t>为文章评论</w:t>
      </w:r>
    </w:p>
    <w:p w:rsidR="00885F90" w:rsidRDefault="006462BF">
      <w:pPr>
        <w:pStyle w:val="10"/>
      </w:pPr>
      <w:r>
        <w:t xml:space="preserve">status: 0 </w:t>
      </w:r>
      <w:r>
        <w:t>未经审核，</w:t>
      </w:r>
      <w:r>
        <w:t xml:space="preserve"> 1</w:t>
      </w:r>
      <w:r>
        <w:t>审核通过</w:t>
      </w:r>
    </w:p>
    <w:p w:rsidR="00885F90" w:rsidRDefault="006462BF">
      <w:pPr>
        <w:pStyle w:val="2"/>
      </w:pPr>
      <w:r>
        <w:t>用户反馈表</w:t>
      </w:r>
      <w:r>
        <w:t>feedback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5721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233930"/>
                <wp:effectExtent l="3175" t="1270" r="1905" b="3175"/>
                <wp:wrapSquare wrapText="largest"/>
                <wp:docPr id="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339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msg_id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留言的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上级留言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留言用户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留言用户名称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留言用户</w:t>
                                  </w: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msg_title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留言标题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Msg_type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消息类型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msg_status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留言状态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msg_content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留言内容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msg_time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留言时间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message_img_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消息图片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msg_area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留言设置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tinyint(1)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Mediumint(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20"/>
                                    </w:rP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7" o:spid="_x0000_s1026" o:spt="202" type="#_x0000_t202" style="position:absolute;left:0pt;margin-left:-6.5pt;margin-top:18.95pt;height:175.9pt;width:428.6pt;mso-position-horizontal-relative:margin;mso-wrap-distance-bottom:0pt;mso-wrap-distance-left:0pt;mso-wrap-distance-right:9pt;mso-wrap-distance-top:0pt;z-index:251657216;mso-width-relative:page;mso-height-relative:page;" fillcolor="#FFFFFF" filled="t" stroked="f" coordsize="21600,21600" o:gfxdata="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ZsiyZ2AAAAAoBAAAPAAAAAAAAAAEAIAAAACIAAABkcnMv&#10;ZG93bnJldi54bWxQSwECFAAUAAAACACHTuJADryW2AMCAAD/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上级留言ID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留言用户ID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留言用户名称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留言用户email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msg_title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留言标题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消息类型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msg_status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留言状态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留言时间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message_img_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消息图片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msg_area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留言设置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tinyint(1)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订单编号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Mediumint(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0"/>
                              </w:rP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此表用来维护用户发表的留言信息</w:t>
      </w:r>
    </w:p>
    <w:p w:rsidR="00885F90" w:rsidRDefault="006462BF">
      <w:pPr>
        <w:pStyle w:val="2"/>
      </w:pPr>
      <w:r>
        <w:t>在线调查表</w:t>
      </w:r>
      <w:r>
        <w:t xml:space="preserve"> vote</w:t>
      </w:r>
    </w:p>
    <w:p w:rsidR="00885F90" w:rsidRDefault="006462BF">
      <w:r>
        <w:t>此表用来维护在线调查信息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115695"/>
                <wp:effectExtent l="3175" t="1905" r="1905" b="6350"/>
                <wp:wrapSquare wrapText="largest"/>
                <wp:docPr id="2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115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vote_id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调查的内容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vote_name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调查名称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start_time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开始的日期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结束的日期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can_multi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是否可以多选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vote_count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参与人次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8" o:spid="_x0000_s1026" o:spt="202" type="#_x0000_t202" style="position:absolute;left:0pt;margin-left:-6.5pt;margin-top:3.35pt;height:87.85pt;width:428.6pt;mso-position-horizontal-relative:margin;mso-wrap-distance-bottom:0pt;mso-wrap-distance-left:0pt;mso-wrap-distance-right:9pt;mso-wrap-distance-top:0pt;z-index:251658240;mso-width-relative:page;mso-height-relative:page;" fillcolor="#FFFFFF" filled="t" stroked="f" coordsize="21600,21600" o:gfxdata="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i13gdcAAAAJAQAADwAAAAAAAAABACAAAAAiAAAAZHJz&#10;L2Rvd25yZXYueG1sUEsBAhQAFAAAAAgAh07iQHdDk3QFAgAA/wMAAA4AAAAAAAAAAQAgAAAAJg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调查的内容ID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调查名称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start_time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开始的日期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end_time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结束的日期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can_multi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是否可以多选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参与人次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调查选项表</w:t>
      </w:r>
      <w:r>
        <w:t xml:space="preserve"> vote_option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963295"/>
                <wp:effectExtent l="3175" t="5080" r="1905" b="3175"/>
                <wp:wrapSquare wrapText="largest"/>
                <wp:docPr id="2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63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option_id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选项的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vote_id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所属内容的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option_name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选项的内容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option_count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统计数量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option_order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9" o:spid="_x0000_s1026" o:spt="202" type="#_x0000_t202" style="position:absolute;left:0pt;margin-left:-6.5pt;margin-top:18.95pt;height:75.85pt;width:428.6pt;mso-position-horizontal-relative:margin;mso-wrap-distance-bottom:0pt;mso-wrap-distance-left:0pt;mso-wrap-distance-right:9pt;mso-wrap-distance-top:0pt;z-index:251659264;mso-width-relative:page;mso-height-relative:page;" fillcolor="#FFFFFF" filled="t" stroked="f" coordsize="21600,21600" o:gfxdata="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fueYNgAAAAKAQAADwAAAAAAAAABACAAAAAiAAAAZHJz&#10;L2Rvd25yZXYueG1sUEsBAhQAFAAAAAgAh07iQGwXM6cEAgAA/gMAAA4AAAAAAAAAAQAgAAAAJwEA&#10;AGRycy9lMm9Eb2MueG1sUEsFBgAAAAAGAAYAWQEAAJ0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选项的ID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所属内容的ID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选项的内容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统计数量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option_order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用来存储调查内容的选项</w:t>
      </w:r>
    </w:p>
    <w:p w:rsidR="00885F90" w:rsidRDefault="006462BF">
      <w:pPr>
        <w:pStyle w:val="2"/>
      </w:pPr>
      <w:r>
        <w:t>调查参与历史表</w:t>
      </w:r>
      <w:r>
        <w:t xml:space="preserve"> vote_log</w:t>
      </w:r>
    </w:p>
    <w:p w:rsidR="00885F90" w:rsidRDefault="006462BF">
      <w:r>
        <w:t>记录投票用户的</w:t>
      </w:r>
      <w:r>
        <w:t>ip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6028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826135"/>
                <wp:effectExtent l="3175" t="5080" r="1905" b="6985"/>
                <wp:wrapSquare wrapText="largest"/>
                <wp:docPr id="2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826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日志的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vote_id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调查的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unsinged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投票的</w:t>
                                  </w:r>
                                  <w: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vote_time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投票时间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0" o:spid="_x0000_s1026" o:spt="202" type="#_x0000_t202" style="position:absolute;left:0pt;margin-left:-6.5pt;margin-top:3.35pt;height:65.05pt;width:428.6pt;mso-position-horizontal-relative:margin;mso-wrap-distance-bottom:0pt;mso-wrap-distance-left:0pt;mso-wrap-distance-right:9pt;mso-wrap-distance-top:0pt;z-index:251660288;mso-width-relative:page;mso-height-relative:page;" fillcolor="#FFFFFF" filled="t" stroked="f" coordsize="21600,21600" o:gfxdata="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Vdv3HXAAAACQEAAA8AAAAAAAAAAQAgAAAAIgAAAGRycy9k&#10;b3ducmV2LnhtbFBLAQIUABQAAAAIAIdO4kDm3ukwAwIAAP4DAAAOAAAAAAAAAAEAIAAAACY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日志的ID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调查的ID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unsinged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投票的IP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vote_time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投票时间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文章分类表</w:t>
      </w:r>
      <w:r>
        <w:t xml:space="preserve"> article_cat</w:t>
      </w:r>
    </w:p>
    <w:p w:rsidR="00885F90" w:rsidRDefault="006462BF">
      <w:r>
        <w:t>此表用来存储文章的分类信息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6131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443355"/>
                <wp:effectExtent l="3175" t="5080" r="1905" b="8890"/>
                <wp:wrapSquare wrapText="largest"/>
                <wp:docPr id="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433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分类的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cat_name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分类的名称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255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cat_type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分类类别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keywords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分类的关键词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cat_desc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分类的描述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分类的排序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show_in_nav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是否显示在导航栏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parent_id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上级分类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1" o:spid="_x0000_s1026" o:spt="202" type="#_x0000_t202" style="position:absolute;left:0pt;margin-left:-6.5pt;margin-top:3.35pt;height:113.65pt;width:428.6pt;mso-position-horizontal-relative:margin;mso-wrap-distance-bottom:0pt;mso-wrap-distance-left:0pt;mso-wrap-distance-right:9pt;mso-wrap-distance-top:0pt;z-index:251661312;mso-width-relative:page;mso-height-relative:page;" fillcolor="#FFFFFF" filled="t" stroked="f" coordsize="21600,21600" o:gfxdata="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m6iL1wAAAAkBAAAPAAAAAAAAAAEAIAAAACIAAABkcnMvZG93&#10;bnJldi54bWxQSwECFAAUAAAACACHTuJAf9kQHAECAAD/AwAADgAAAAAAAAABACAAAAAmAQAAZHJz&#10;L2Uyb0RvYy54bWxQSwUGAAAAAAYABgBZAQAAmQ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255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分类类别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keywords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分类的关键词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分类的排序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show_in_nav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是否显示在导航栏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parent_id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上级分类id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cat_type :</w:t>
      </w:r>
      <w:r>
        <w:tab/>
        <w:t xml:space="preserve">0: </w:t>
      </w:r>
      <w:r>
        <w:t>网店帮助信息分类</w:t>
      </w:r>
      <w:r>
        <w:tab/>
        <w:t xml:space="preserve">1: </w:t>
      </w:r>
      <w:r>
        <w:t>文章分类</w:t>
      </w:r>
    </w:p>
    <w:p w:rsidR="00885F90" w:rsidRDefault="006462BF">
      <w:pPr>
        <w:pStyle w:val="2"/>
      </w:pPr>
      <w:r>
        <w:t>文章表</w:t>
      </w:r>
      <w:r>
        <w:t xml:space="preserve"> article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6233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240665</wp:posOffset>
                </wp:positionV>
                <wp:extent cx="5443220" cy="2407920"/>
                <wp:effectExtent l="3175" t="1905" r="1905" b="0"/>
                <wp:wrapSquare wrapText="largest"/>
                <wp:docPr id="1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407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article_id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文章的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cat_id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文章的类别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文章的主题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varchar(150)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文章的内容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t>longtext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文章的作者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author_email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作者的</w:t>
                                  </w: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keywords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关键字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article_type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文章的重要性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is_open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是否允许发表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tinyint(1) unsigned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open_type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打开类型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add_time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文章的日期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file_url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文件下载地址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文章外部地址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页面说明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2" o:spid="_x0000_s1026" o:spt="202" type="#_x0000_t202" style="position:absolute;left:0pt;margin-left:-6.5pt;margin-top:18.95pt;height:189.6pt;width:428.6pt;mso-position-horizontal-relative:margin;mso-wrap-distance-bottom:0pt;mso-wrap-distance-left:0pt;mso-wrap-distance-right:9pt;mso-wrap-distance-top:0pt;z-index:251662336;mso-width-relative:page;mso-height-relative:page;" fillcolor="#FFFFFF" filled="t" stroked="f" coordsize="21600,21600" o:gfxdata="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VG+cLYAAAACgEAAA8AAAAAAAAAAQAgAAAAIgAAAGRycy9kb3du&#10;cmV2LnhtbFBLAQIUABQAAAAIAIdO4kBgxwGt/wEAAP8DAAAOAAAAAAAAAAEAIAAAACcBAABkcnMv&#10;ZTJvRG9jLnhtbFBLBQYAAAAABgAGAFkBAACY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article_id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cat_id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文章的类别ID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文章的主题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t>longtext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author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文章的作者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author_email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作者的Email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keywords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关键字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article_type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文章的重要性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is_open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是否允许发表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 xml:space="preserve">tinyint(1) unsigned 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open_type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打开类型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add_time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文章的日期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file_url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文件下载地址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文章外部地址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页面说明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此表用来存储所发表的文章并进行维护</w:t>
      </w:r>
    </w:p>
    <w:p w:rsidR="00885F90" w:rsidRDefault="006462BF">
      <w:pPr>
        <w:pStyle w:val="10"/>
      </w:pPr>
      <w:r>
        <w:t>article_typ</w:t>
      </w:r>
      <w:r>
        <w:t>：</w:t>
      </w:r>
      <w:r>
        <w:t>0</w:t>
      </w:r>
      <w:r>
        <w:t>是普通，</w:t>
      </w:r>
      <w:r>
        <w:t>1</w:t>
      </w:r>
      <w:r>
        <w:t>是置顶</w:t>
      </w:r>
    </w:p>
    <w:p w:rsidR="00885F90" w:rsidRDefault="006462BF">
      <w:pPr>
        <w:pStyle w:val="10"/>
      </w:pPr>
      <w:r>
        <w:t>is_open</w:t>
      </w:r>
      <w:r>
        <w:t>：</w:t>
      </w:r>
      <w:r>
        <w:t>0</w:t>
      </w:r>
      <w:r>
        <w:t>为关闭，</w:t>
      </w:r>
      <w:r>
        <w:t>1</w:t>
      </w:r>
      <w:r>
        <w:t>为启用</w:t>
      </w:r>
    </w:p>
    <w:p w:rsidR="00885F90" w:rsidRDefault="006462BF">
      <w:pPr>
        <w:pStyle w:val="10"/>
      </w:pPr>
      <w:r>
        <w:t xml:space="preserve">open_type: 0 </w:t>
      </w:r>
      <w:r>
        <w:t>表示显示内容</w:t>
      </w:r>
      <w:r>
        <w:t xml:space="preserve"> 1</w:t>
      </w:r>
      <w:r>
        <w:t>表示下载文件</w:t>
      </w:r>
      <w:r>
        <w:t xml:space="preserve"> 2</w:t>
      </w:r>
      <w:r>
        <w:t>表示既显示内容又显示文件</w:t>
      </w:r>
    </w:p>
    <w:p w:rsidR="00885F90" w:rsidRDefault="006462BF">
      <w:pPr>
        <w:pStyle w:val="1"/>
      </w:pPr>
      <w:r>
        <w:t>其他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6336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1723390"/>
                <wp:effectExtent l="3175" t="635" r="1905" b="0"/>
                <wp:wrapSquare wrapText="largest"/>
                <wp:docPr id="1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7233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sesskey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Session 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char(32)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expiry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过期时间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adminid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管理员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IP</w:t>
                                  </w: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char(15)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user_rank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用户等级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登陆次数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decimal(3,2)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用户邮箱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session</w:t>
                                  </w:r>
                                  <w:r>
                                    <w:t>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3" o:spid="_x0000_s1026" o:spt="202" type="#_x0000_t202" style="position:absolute;left:0pt;margin-left:-6.5pt;margin-top:47.55pt;height:135.7pt;width:428.6pt;mso-position-horizontal-relative:margin;mso-wrap-distance-bottom:0pt;mso-wrap-distance-left:0pt;mso-wrap-distance-right:9pt;mso-wrap-distance-top:0pt;z-index:251663360;mso-width-relative:page;mso-height-relative:page;" fillcolor="#FFFFFF" filled="t" stroked="f" coordsize="21600,21600" o:gfxdata="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2Mfa2QAAAAoBAAAPAAAAAAAAAAEAIAAAACIAAABkcnMv&#10;ZG93bnJldi54bWxQSwECFAAUAAAACACHTuJAhKkCngICAAD/AwAADgAAAAAAAAABACAAAAAo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sesskey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 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char(32)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expiry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过期时间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adminid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管理员ID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char(15)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user_rank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用户等级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discount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登陆次数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decimal(3,2)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用户邮箱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sessions</w:t>
      </w:r>
    </w:p>
    <w:p w:rsidR="00885F90" w:rsidRDefault="006462BF">
      <w:pPr>
        <w:pStyle w:val="2"/>
      </w:pPr>
      <w:r>
        <w:t>session_data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6950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631825"/>
                <wp:effectExtent l="3175" t="3810" r="1905" b="2540"/>
                <wp:wrapSquare wrapText="largest"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31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sesskey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Session 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expiry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过期时间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session</w:t>
                                  </w:r>
                                  <w:r>
                                    <w:t>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longtext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9" o:spid="_x0000_s1026" o:spt="202" type="#_x0000_t202" style="position:absolute;left:0pt;margin-left:-6.5pt;margin-top:3.35pt;height:49.75pt;width:428.6pt;mso-position-horizontal-relative:margin;mso-wrap-distance-bottom:0pt;mso-wrap-distance-left:0pt;mso-wrap-distance-right:9pt;mso-wrap-distance-top:0pt;z-index:251669504;mso-width-relative:page;mso-height-relative:page;" fillcolor="#FFFFFF" filled="t" stroked="f" coordsize="21600,21600" o:gfxdata="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LR31wAAAAkBAAAPAAAAAAAAAAEAIAAAACIAAABkcnMv&#10;ZG93bnJldi54bWxQSwECFAAUAAAACACHTuJAQ07Ghw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sesskey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 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expiry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过期时间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data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session内容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longtext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6462BF">
      <w:pPr>
        <w:pStyle w:val="2"/>
      </w:pPr>
      <w:r>
        <w:t>模板结构</w:t>
      </w:r>
      <w:r>
        <w:t xml:space="preserve"> template</w:t>
      </w:r>
    </w:p>
    <w:p w:rsidR="00885F90" w:rsidRDefault="006462BF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6438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570355"/>
                <wp:effectExtent l="3175" t="3810" r="1905" b="6985"/>
                <wp:wrapSquare wrapText="largest"/>
                <wp:docPr id="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703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filename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模板文件名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region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区域名称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varchar(40)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库项目名称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varchar(40)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sort_order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库项目排序序号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内容的编号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内容的数量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内容的类型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模版风格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remarks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备份注释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VARCHAR( 30 )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4" o:spid="_x0000_s1026" o:spt="202" type="#_x0000_t202" style="position:absolute;left:0pt;margin-left:-6.5pt;margin-top:3.35pt;height:123.65pt;width:428.6pt;mso-position-horizontal-relative:margin;mso-wrap-distance-bottom:0pt;mso-wrap-distance-left:0pt;mso-wrap-distance-right:9pt;mso-wrap-distance-top:0pt;z-index:251664384;mso-width-relative:page;mso-height-relative:page;" fillcolor="#FFFFFF" filled="t" stroked="f" coordsize="21600,21600" o:gfxdata="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npV91wAAAAkBAAAPAAAAAAAAAAEAIAAAACIAAABkcnMv&#10;ZG93bnJldi54bWxQSwECFAAUAAAACACHTuJAw/40/QQCAAD/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filename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模板文件名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region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区域名称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varchar(40)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library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库项目名称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varchar(40)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sort_order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库项目排序序号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内容的编号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number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内容的数量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内容的类型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Theme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模版风格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remarks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备份注释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VARCHAR( 30 )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type: 1</w:t>
      </w:r>
      <w:r>
        <w:t>表示</w: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6540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1402080"/>
                <wp:effectExtent l="3175" t="5080" r="1905" b="2540"/>
                <wp:wrapSquare wrapText="largest"/>
                <wp:docPr id="1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020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template_id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模板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template_code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模板代码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is_html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是否为</w:t>
                                  </w:r>
                                  <w:r>
                                    <w:t>HTML</w:t>
                                  </w:r>
                                  <w:r>
                                    <w:t>邮件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template_subject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邮件主题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template_content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邮件主体内容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last_modify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最后修改时间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last_send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最后发送时间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5" o:spid="_x0000_s1026" o:spt="202" type="#_x0000_t202" style="position:absolute;left:0pt;margin-left:-6.5pt;margin-top:60.55pt;height:110.4pt;width:428.6pt;mso-position-horizontal-relative:margin;mso-wrap-distance-bottom:0pt;mso-wrap-distance-left:0pt;mso-wrap-distance-right:9pt;mso-wrap-distance-top:0pt;z-index:251665408;mso-width-relative:page;mso-height-relative:page;" fillcolor="#FFFFFF" filled="t" stroked="f" coordsize="21600,21600" o:gfxdata="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UzG2vYAAAACwEAAA8AAAAAAAAAAQAgAAAAIgAAAGRycy9k&#10;b3ducmV2LnhtbFBLAQIUABQAAAAIAIdO4kCAnFt2AgIAAP8DAAAOAAAAAAAAAAEAIAAAACc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模板ID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template_code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模板代码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is_html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是否为HTML邮件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template_subject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邮件主题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template_content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邮件主体内容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last_modify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最后修改时间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last_send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最后发送时间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邮件模板</w:t>
      </w:r>
      <w:r>
        <w:t xml:space="preserve"> mail_templates</w:t>
      </w:r>
    </w:p>
    <w:p w:rsidR="00885F90" w:rsidRDefault="006462BF">
      <w:pPr>
        <w:pStyle w:val="2"/>
      </w:pPr>
      <w:r>
        <w:t>插件信息表</w:t>
      </w:r>
      <w:r>
        <w:t xml:space="preserve"> plugins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66432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950595"/>
                <wp:effectExtent l="3175" t="3810" r="1905" b="7620"/>
                <wp:wrapSquare wrapText="largest"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50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插件代号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插件版本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库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assign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是否生效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  <w:r>
                                    <w:t xml:space="preserve">　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install_date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安装日期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6" o:spid="_x0000_s1026" o:spt="202" type="#_x0000_t202" style="position:absolute;left:0pt;margin-left:-6.5pt;margin-top:3.35pt;height:74.85pt;width:428.6pt;mso-position-horizontal-relative:margin;mso-wrap-distance-bottom:0pt;mso-wrap-distance-left:0pt;mso-wrap-distance-right:9pt;mso-wrap-distance-top:0pt;z-index:251666432;mso-width-relative:page;mso-height-relative:page;" fillcolor="#FFFFFF" filled="t" stroked="f" coordsize="21600,21600" o:gfxdata="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SEtn1wAAAAkBAAAPAAAAAAAAAAEAIAAAACIAAABkcnMv&#10;ZG93bnJldi54bWxQSwECFAAUAAAACACHTuJAloqG7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code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插件代号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插件版本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library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库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assign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是否生效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tinyint(1)　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install_date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安装日期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6745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773430"/>
                <wp:effectExtent l="3175" t="5080" r="1905" b="2540"/>
                <wp:wrapSquare wrapText="largest"/>
                <wp:docPr id="1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734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tag_id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标签</w:t>
                                  </w:r>
                                  <w:r>
                                    <w:t>ID</w:t>
                                  </w:r>
                                  <w: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  <w:r>
                                    <w:t xml:space="preserve">　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user_id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用户</w:t>
                                  </w:r>
                                  <w:r>
                                    <w:t>ID</w:t>
                                  </w:r>
                                  <w: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goods_id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商品</w:t>
                                  </w:r>
                                  <w:r>
                                    <w:t>ID</w:t>
                                  </w:r>
                                  <w: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 xml:space="preserve">mediumint(8) </w:t>
                                  </w:r>
                                  <w:r>
                                    <w:t>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tag_words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标签内容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7" o:spid="_x0000_s1026" o:spt="202" type="#_x0000_t202" style="position:absolute;left:0pt;margin-left:-6.5pt;margin-top:60.55pt;height:60.9pt;width:428.6pt;mso-position-horizontal-relative:margin;mso-wrap-distance-bottom:0pt;mso-wrap-distance-left:0pt;mso-wrap-distance-right:9pt;mso-wrap-distance-top:0pt;z-index:251667456;mso-width-relative:page;mso-height-relative:page;" fillcolor="#FFFFFF" filled="t" stroked="f" coordsize="21600,21600" o:gfxdata="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xqa09gAAAALAQAADwAAAAAAAAABACAAAAAiAAAAZHJzL2Rv&#10;d25yZXYueG1sUEsBAhQAFAAAAAgAh07iQKM3NPgBAgAA/gMAAA4AAAAAAAAAAQAgAAAAJw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tag_id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标签ID号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　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user_id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用户ID号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goods_id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商品ID号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Y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tag_words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标签内容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标签表</w:t>
      </w:r>
      <w:r>
        <w:t xml:space="preserve"> tag</w:t>
      </w:r>
    </w:p>
    <w:p w:rsidR="00885F90" w:rsidRDefault="00885F90"/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974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1501140"/>
                <wp:effectExtent l="3175" t="3810" r="1905" b="0"/>
                <wp:wrapSquare wrapText="largest"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501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Smallint(5)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导航名称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Ifshow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是否显示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Vieworder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显示顺序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Opennew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是否打开新窗口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导航链接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显示位置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9" o:spid="_x0000_s1026" o:spt="202" type="#_x0000_t202" style="position:absolute;left:0pt;margin-left:-6.5pt;margin-top:47.55pt;height:118.2pt;width:428.6pt;mso-position-horizontal-relative:margin;mso-wrap-distance-bottom:0pt;mso-wrap-distance-left:0pt;mso-wrap-distance-right:9pt;mso-wrap-distance-top:0pt;z-index:251679744;mso-width-relative:page;mso-height-relative:page;" fillcolor="#FFFFFF" filled="t" stroked="f" coordsize="21600,21600" o:gfxdata="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35oLbYAAAACgEAAA8AAAAAAAAAAQAgAAAAIgAAAGRycy9k&#10;b3ducmV2LnhtbFBLAQIUABQAAAAIAIdO4kC9ZmcOAgIAAP8DAAAOAAAAAAAAAAEAIAAAACc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Smallint(5)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导航名称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Ifshow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是否显示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Vieworder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显示顺序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Opennew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是否打开新窗口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Url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导航链接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显示位置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自定义导航</w:t>
      </w:r>
      <w:r>
        <w:t xml:space="preserve"> nav</w:t>
      </w:r>
    </w:p>
    <w:p w:rsidR="00885F90" w:rsidRDefault="00885F90">
      <w:pPr>
        <w:tabs>
          <w:tab w:val="left" w:pos="0"/>
        </w:tabs>
        <w:spacing w:before="260" w:after="260" w:line="410" w:lineRule="auto"/>
      </w:pP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769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603885</wp:posOffset>
                </wp:positionV>
                <wp:extent cx="5443220" cy="626110"/>
                <wp:effectExtent l="3175" t="2540" r="1905" b="0"/>
                <wp:wrapSquare wrapText="largest"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261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统计日期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Searchengine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搜索引擎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7" o:spid="_x0000_s1026" o:spt="202" type="#_x0000_t202" style="position:absolute;left:0pt;margin-left:-6.5pt;margin-top:47.55pt;height:49.3pt;width:428.6pt;mso-position-horizontal-relative:margin;mso-wrap-distance-bottom:0pt;mso-wrap-distance-left:0pt;mso-wrap-distance-right:9pt;mso-wrap-distance-top:0pt;z-index:251677696;mso-width-relative:page;mso-height-relative:page;" fillcolor="#FFFFFF" filled="t" stroked="f" coordsize="21600,21600" o:gfxdata="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tIvOfYAAAACgEAAA8AAAAAAAAAAQAgAAAAIgAAAGRycy9kb3du&#10;cmV2LnhtbFBLAQIUABQAAAAIAIdO4kD0wpO1/wEAAP4DAAAOAAAAAAAAAAEAIAAAACcBAABkcnMv&#10;ZTJvRG9jLnhtbFBLBQYAAAAABgAGAFkBAACY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统计日期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Searchengine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搜索引擎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搜索引擎统计</w:t>
      </w:r>
      <w:r>
        <w:t xml:space="preserve"> searchengine</w:t>
      </w:r>
    </w:p>
    <w:p w:rsidR="00885F90" w:rsidRDefault="00885F90">
      <w:pPr>
        <w:tabs>
          <w:tab w:val="left" w:pos="0"/>
        </w:tabs>
        <w:spacing w:before="260" w:after="260" w:line="410" w:lineRule="auto"/>
      </w:pPr>
    </w:p>
    <w:p w:rsidR="00885F90" w:rsidRDefault="006462BF">
      <w:pPr>
        <w:pStyle w:val="2"/>
      </w:pPr>
      <w:r>
        <w:t>关键字统计</w:t>
      </w:r>
      <w:r>
        <w:t xml:space="preserve"> keywords</w:t>
      </w:r>
    </w:p>
    <w:p w:rsidR="00885F90" w:rsidRDefault="006462BF">
      <w:pPr>
        <w:tabs>
          <w:tab w:val="left" w:pos="0"/>
        </w:tabs>
        <w:spacing w:before="260" w:after="260" w:line="410" w:lineRule="auto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872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795655"/>
                <wp:effectExtent l="3175" t="2540" r="1905" b="1905"/>
                <wp:wrapSquare wrapText="largest"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95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统计日期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Searchengine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搜索引擎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Keyword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关键字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varchar(90)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8" o:spid="_x0000_s1026" o:spt="202" type="#_x0000_t202" style="position:absolute;left:0pt;margin-left:-6.5pt;margin-top:3.35pt;height:62.65pt;width:428.6pt;mso-position-horizontal-relative:margin;mso-wrap-distance-bottom:0pt;mso-wrap-distance-left:0pt;mso-wrap-distance-right:9pt;mso-wrap-distance-top:0pt;z-index:251678720;mso-width-relative:page;mso-height-relative:page;" fillcolor="#FFFFFF" filled="t" stroked="f" coordsize="21600,21600" o:gfxdata="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q/M21wAAAAkBAAAPAAAAAAAAAAEAIAAAACIAAABkcnMv&#10;ZG93bnJldi54bWxQSwECFAAUAAAACACHTuJA3MlNwQQCAAD9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统计日期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Searchengine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搜索引擎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Keyword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关键字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varchar(90)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数量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6462BF">
      <w:pPr>
        <w:pStyle w:val="2"/>
      </w:pPr>
      <w:r>
        <w:t>统计数据表</w:t>
      </w:r>
      <w:r>
        <w:t xml:space="preserve"> stats</w:t>
      </w:r>
    </w:p>
    <w:p w:rsidR="00885F90" w:rsidRDefault="006462BF">
      <w:r>
        <w:rPr>
          <w:noProof/>
        </w:rPr>
        <mc:AlternateContent>
          <mc:Choice Requires="wps">
            <w:drawing>
              <wp:anchor distT="0" distB="0" distL="0" distR="114300" simplePos="0" relativeHeight="25166848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1735455"/>
                <wp:effectExtent l="3175" t="2540" r="1905" b="5080"/>
                <wp:wrapSquare wrapText="largest"/>
                <wp:docPr id="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735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8"/>
                              <w:gridCol w:w="1733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ip_address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IP</w:t>
                                  </w: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visit_times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来访次数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browser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浏览器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操作系统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系统语言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地区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referer_domain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来源域名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referer_path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来源路径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access_url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访问的地址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2088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access_time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访问的时间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8" o:spid="_x0000_s1026" o:spt="202" type="#_x0000_t202" style="position:absolute;left:0pt;margin-left:-6.5pt;margin-top:3.35pt;height:136.65pt;width:428.6pt;mso-position-horizontal-relative:margin;mso-wrap-distance-bottom:0pt;mso-wrap-distance-left:0pt;mso-wrap-distance-right:9pt;mso-wrap-distance-top:0pt;z-index:251668480;mso-width-relative:page;mso-height-relative:page;" fillcolor="#FFFFFF" filled="t" stroked="f" coordsize="21600,21600" o:gfxdata="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+6mb1wAAAAkBAAAPAAAAAAAAAAEAIAAAACIAAABkcnMv&#10;ZG93bnJldi54bWxQSwECFAAUAAAACACHTuJAxzedqA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8"/>
                        <w:gridCol w:w="1733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ip_address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IP地址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visit_times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来访次数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browser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浏览器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system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操作系统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language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系统语言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Area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地区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varchar(30)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referer_domain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来源域名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referer_path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来源路径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access_url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访问的地址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varchar(200)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088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access_time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访问的时间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int(11)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885F90"/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8076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768985</wp:posOffset>
                </wp:positionV>
                <wp:extent cx="5443220" cy="928370"/>
                <wp:effectExtent l="3175" t="5080" r="1905" b="0"/>
                <wp:wrapSquare wrapText="largest"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928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log_id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order_amount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订单金额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Decimal(10,2)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order_type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订单类型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is_paid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是否支付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0" o:spid="_x0000_s1026" o:spt="202" type="#_x0000_t202" style="position:absolute;left:0pt;margin-left:-6.5pt;margin-top:60.55pt;height:73.1pt;width:428.6pt;mso-position-horizontal-relative:margin;mso-wrap-distance-bottom:0pt;mso-wrap-distance-left:0pt;mso-wrap-distance-right:9pt;mso-wrap-distance-top:0pt;z-index:251680768;mso-width-relative:page;mso-height-relative:page;" fillcolor="#FFFFFF" filled="t" stroked="f" coordsize="21600,21600" o:gfxdata="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50MFh2AAAAAsBAAAPAAAAAAAAAAEAIAAAACIAAABkcnMv&#10;ZG93bnJldi54bWxQSwECFAAUAAAACACHTuJAgkrz+wMCAAD9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log_id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order_amount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订单金额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Decimal(10,2)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order_type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订单类型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is_paid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是否支付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在线支付记录</w:t>
      </w:r>
      <w:r>
        <w:t xml:space="preserve"> pay_log</w:t>
      </w:r>
    </w:p>
    <w:p w:rsidR="00885F90" w:rsidRDefault="00885F90">
      <w:pPr>
        <w:pStyle w:val="a4"/>
      </w:pP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82816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692785</wp:posOffset>
                </wp:positionV>
                <wp:extent cx="5443220" cy="784860"/>
                <wp:effectExtent l="3175" t="5080" r="1905" b="635"/>
                <wp:wrapSquare wrapText="largest"/>
                <wp:docPr id="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84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Varchar(60)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stat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hash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2" o:spid="_x0000_s1026" o:spt="202" type="#_x0000_t202" style="position:absolute;left:0pt;margin-left:-6.5pt;margin-top:54.55pt;height:61.8pt;width:428.6pt;mso-position-horizontal-relative:margin;mso-wrap-distance-bottom:0pt;mso-wrap-distance-left:0pt;mso-wrap-distance-right:9pt;mso-wrap-distance-top:0pt;z-index:251682816;mso-width-relative:page;mso-height-relative:page;" fillcolor="#FFFFFF" filled="t" stroked="f" coordsize="21600,21600" o:gfxdata="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WdzBNgAAAALAQAADwAAAAAAAAABACAAAAAiAAAAZHJzL2Rv&#10;d25yZXYueG1sUEsBAhQAFAAAAAgAh07iQEKUeVgBAgAA/QMAAA4AAAAAAAAAAQAgAAAAJw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电子邮件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Varchar(60)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hash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?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邮件列表</w:t>
      </w:r>
      <w:r>
        <w:t xml:space="preserve"> email_list</w:t>
      </w:r>
    </w:p>
    <w:p w:rsidR="00885F90" w:rsidRDefault="00885F90">
      <w:pPr>
        <w:pStyle w:val="a4"/>
      </w:pP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83840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692785</wp:posOffset>
                </wp:positionV>
                <wp:extent cx="5443220" cy="1233805"/>
                <wp:effectExtent l="3175" t="5080" r="1905" b="8890"/>
                <wp:wrapSquare wrapText="largest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233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记录编号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电子邮件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template_id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邮件模版编号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email_content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邮件内容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错误次数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Pri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优先级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last_send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上次发送时间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3" o:spid="_x0000_s1026" o:spt="202" type="#_x0000_t202" style="position:absolute;left:0pt;margin-left:-6.5pt;margin-top:54.55pt;height:97.15pt;width:428.6pt;mso-position-horizontal-relative:margin;mso-wrap-distance-bottom:0pt;mso-wrap-distance-left:0pt;mso-wrap-distance-right:9pt;mso-wrap-distance-top:0pt;z-index:251683840;mso-width-relative:page;mso-height-relative:page;" fillcolor="#FFFFFF" filled="t" stroked="f" coordsize="21600,21600" o:gfxdata="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PHSu1wAAAAsBAAAPAAAAAAAAAAEAIAAAACIAAABkcnMv&#10;ZG93bnJldi54bWxQSwECFAAUAAAACACHTuJAt6uj9gQCAAD+AwAADgAAAAAAAAABACAAAAAm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记录编号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电子邮件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template_id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邮件模版编号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email_content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邮件内容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Error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错误次数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Pri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优先级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last_send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上次发送时间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邮件发送队列</w:t>
      </w:r>
      <w:r>
        <w:t xml:space="preserve"> email_sendlist</w:t>
      </w:r>
    </w:p>
    <w:p w:rsidR="00885F90" w:rsidRDefault="00885F90">
      <w:pPr>
        <w:pStyle w:val="a4"/>
        <w:rPr>
          <w:b/>
        </w:rPr>
      </w:pPr>
    </w:p>
    <w:p w:rsidR="00885F90" w:rsidRDefault="006462BF">
      <w:pPr>
        <w:pStyle w:val="2"/>
      </w:pPr>
      <w:r>
        <w:t>计划任务</w:t>
      </w:r>
      <w:r>
        <w:t xml:space="preserve"> crons</w:t>
      </w:r>
    </w:p>
    <w:p w:rsidR="00885F90" w:rsidRDefault="006462BF">
      <w:pPr>
        <w:pStyle w:val="a4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848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42545</wp:posOffset>
                </wp:positionV>
                <wp:extent cx="5443220" cy="2593340"/>
                <wp:effectExtent l="3175" t="4445" r="1905" b="2540"/>
                <wp:wrapSquare wrapText="largest"/>
                <wp:docPr id="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593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cron_id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任务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自增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cron_code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任务代码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cron_name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任务名称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Varchar(120)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cron_desc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任务描述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cron_order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执行顺序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Tinyint(3) unsigned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cron_config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任务配置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Thistime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本次执行时间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Nexttime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下次执行时间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每月的哪天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每周的星期几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Hour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每天的几点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Minute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每小时的几分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Enable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是否启用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run_once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执行后关闭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Tinyint(1)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allow_ip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允许执行的</w:t>
                                  </w:r>
                                  <w: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alow_files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允许执行的页面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4" o:spid="_x0000_s1026" o:spt="202" type="#_x0000_t202" style="position:absolute;left:0pt;margin-left:-6.5pt;margin-top:3.35pt;height:204.2pt;width:428.6pt;mso-position-horizontal-relative:margin;mso-wrap-distance-bottom:0pt;mso-wrap-distance-left:0pt;mso-wrap-distance-right:9pt;mso-wrap-distance-top:0pt;z-index:251684864;mso-width-relative:page;mso-height-relative:page;" fillcolor="#FFFFFF" filled="t" stroked="f" coordsize="21600,21600" o:gfxdata="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3sYr9cAAAAJAQAADwAAAAAAAAABACAAAAAiAAAAZHJzL2Rv&#10;d25yZXYueG1sUEsBAhQAFAAAAAgAh07iQOu+TkMCAgAA/gMAAA4AAAAAAAAAAQAgAAAAJgEAAGRy&#10;cy9lMm9Eb2MueG1sUEsFBgAAAAAGAAYAWQEAAJo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任务id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自增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cron_code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任务代码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cron_name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任务名称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Varchar(120)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cron_desc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cron_order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执行顺序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Tinyint(3) unsigned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cron_config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任务配置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Text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Thistime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本次执行时间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Nexttime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下次执行时间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Day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每月的哪天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Week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每周的星期几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Hour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每天的几点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Minute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每小时的几分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Enable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是否启用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run_once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执行后关闭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Tinyint(1)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allow_ip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允许执行的ip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alow_files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允许执行的页面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varchar(255)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</w:p>
    <w:p w:rsidR="00885F90" w:rsidRDefault="006462BF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85888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692785</wp:posOffset>
                </wp:positionV>
                <wp:extent cx="5443220" cy="746125"/>
                <wp:effectExtent l="3175" t="5080" r="1905" b="1270"/>
                <wp:wrapSquare wrapText="largest"/>
                <wp:docPr id="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746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857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2092"/>
                              <w:gridCol w:w="2987"/>
                              <w:gridCol w:w="928"/>
                              <w:gridCol w:w="837"/>
                            </w:tblGrid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top w:val="double" w:sz="0" w:space="0" w:color="000000"/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字段名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字段描述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字段类型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double" w:sz="0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  <w:vAlign w:val="bottom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索引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item_id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编号（商品编号或其他）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Mediumint(8)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类型（商品或其他）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Varchar(10)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Pk</w:t>
                                  </w: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Starttime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  <w:tr w:rsidR="00885F90">
                              <w:tc>
                                <w:tcPr>
                                  <w:tcW w:w="1729" w:type="dxa"/>
                                  <w:tcBorders>
                                    <w:left w:val="double" w:sz="0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Endtime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结束时间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6462BF">
                                  <w:pPr>
                                    <w:snapToGrid w:val="0"/>
                                  </w:pPr>
                                  <w:r>
                                    <w:t>int(10)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</w:tcBorders>
                                  <w:vAlign w:val="center"/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left w:val="single" w:sz="4" w:space="0" w:color="000000"/>
                                    <w:bottom w:val="double" w:sz="0" w:space="0" w:color="000000"/>
                                    <w:right w:val="double" w:sz="0" w:space="0" w:color="000000"/>
                                  </w:tcBorders>
                                </w:tcPr>
                                <w:p w:rsidR="00885F90" w:rsidRDefault="00885F90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885F90" w:rsidRDefault="00885F9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65" o:spid="_x0000_s1026" o:spt="202" type="#_x0000_t202" style="position:absolute;left:0pt;margin-left:-6.5pt;margin-top:54.55pt;height:58.75pt;width:428.6pt;mso-position-horizontal-relative:margin;mso-wrap-distance-bottom:0pt;mso-wrap-distance-left:0pt;mso-wrap-distance-right:9pt;mso-wrap-distance-top:0pt;z-index:251685888;mso-width-relative:page;mso-height-relative:page;" fillcolor="#FFFFFF" filled="t" stroked="f" coordsize="21600,21600" o:gfxdata="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j6YC2AAAAAsBAAAPAAAAAAAAAAEAIAAAACIAAABkcnMv&#10;ZG93bnJldi54bWxQSwECFAAUAAAACACHTuJAdJNR3gMCAAD9AwAADgAAAAAAAAABACAAAAAnAQAA&#10;ZHJzL2Uyb0RvYy54bWxQSwUGAAAAAAYABgBZAQAAnAUAAAAA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8573" w:type="dxa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2092"/>
                        <w:gridCol w:w="2987"/>
                        <w:gridCol w:w="928"/>
                        <w:gridCol w:w="83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top w:val="double" w:color="000000" w:sz="0" w:space="0"/>
                              <w:left w:val="double" w:color="000000" w:sz="0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字段名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字段描述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字段类型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默认值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double" w:color="000000" w:sz="0" w:space="0"/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</w:pPr>
                            <w:r>
                              <w:t>索引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item_id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编号（商品编号或其他）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Mediumint(8)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Type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类型（商品或其他）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Varchar(10)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single" w:color="000000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  <w:r>
                              <w:t>Pk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Starttime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开始时间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  <w:tcBorders>
                              <w:left w:val="double" w:color="000000" w:sz="0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Endtime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结束时间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  <w:r>
                              <w:t>int(10)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left w:val="single" w:color="000000" w:sz="4" w:space="0"/>
                              <w:bottom w:val="double" w:color="000000" w:sz="0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left w:val="single" w:color="000000" w:sz="4" w:space="0"/>
                              <w:bottom w:val="double" w:color="000000" w:sz="0" w:space="0"/>
                              <w:right w:val="double" w:color="000000" w:sz="0" w:space="0"/>
                            </w:tcBorders>
                          </w:tcPr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/>
                  </w:txbxContent>
                </v:textbox>
                <w10:wrap type="square" side="largest"/>
              </v:shape>
            </w:pict>
          </mc:Fallback>
        </mc:AlternateContent>
      </w:r>
      <w:r>
        <w:t>自动管理</w:t>
      </w:r>
      <w:r>
        <w:t xml:space="preserve"> auto_manage</w:t>
      </w:r>
    </w:p>
    <w:p w:rsidR="00885F90" w:rsidRDefault="00885F90">
      <w:pPr>
        <w:pStyle w:val="a4"/>
        <w:rPr>
          <w:b/>
        </w:rPr>
      </w:pPr>
    </w:p>
    <w:p w:rsidR="00885F90" w:rsidRDefault="006462BF">
      <w:pPr>
        <w:pStyle w:val="2"/>
      </w:pPr>
      <w:r>
        <w:rPr>
          <w:rFonts w:hint="eastAsia"/>
        </w:rPr>
        <w:t>防并发表</w:t>
      </w:r>
      <w:r>
        <w:t>coincidence</w:t>
      </w:r>
    </w:p>
    <w:tbl>
      <w:tblPr>
        <w:tblW w:w="8299" w:type="dxa"/>
        <w:tblLayout w:type="fixed"/>
        <w:tblLook w:val="04A0" w:firstRow="1" w:lastRow="0" w:firstColumn="1" w:lastColumn="0" w:noHBand="0" w:noVBand="1"/>
      </w:tblPr>
      <w:tblGrid>
        <w:gridCol w:w="1675"/>
        <w:gridCol w:w="2027"/>
        <w:gridCol w:w="2891"/>
        <w:gridCol w:w="898"/>
        <w:gridCol w:w="808"/>
      </w:tblGrid>
      <w:tr w:rsidR="00885F90">
        <w:tc>
          <w:tcPr>
            <w:tcW w:w="1675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2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891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898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08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67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type_id</w:t>
            </w:r>
          </w:p>
        </w:tc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编号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Varchar(100)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675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Varchar(20)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pk</w:t>
            </w:r>
          </w:p>
        </w:tc>
      </w:tr>
      <w:tr w:rsidR="00885F90">
        <w:tc>
          <w:tcPr>
            <w:tcW w:w="1675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Time</w:t>
            </w:r>
          </w:p>
        </w:tc>
        <w:tc>
          <w:tcPr>
            <w:tcW w:w="202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记录时间</w:t>
            </w:r>
          </w:p>
        </w:tc>
        <w:tc>
          <w:tcPr>
            <w:tcW w:w="2891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int(11)</w:t>
            </w:r>
          </w:p>
        </w:tc>
        <w:tc>
          <w:tcPr>
            <w:tcW w:w="89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08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6462BF">
      <w:pPr>
        <w:pStyle w:val="2"/>
      </w:pPr>
      <w:r>
        <w:t>矩阵绑定关系表</w:t>
      </w:r>
      <w:r>
        <w:t>shop_bind</w:t>
      </w:r>
    </w:p>
    <w:tbl>
      <w:tblPr>
        <w:tblW w:w="85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shop_id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id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int(8)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自增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name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Node_id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节点号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Varchar(32)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N</w:t>
            </w:r>
            <w:r>
              <w:rPr>
                <w:rFonts w:hint="eastAsia"/>
              </w:rPr>
              <w:t>ode</w:t>
            </w:r>
            <w:r>
              <w:t>_type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Varchar(128)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Status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enum('bind','unbind')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rPr>
          <w:trHeight w:val="328"/>
        </w:trPr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App_url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Varchar(200)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</w:tbl>
    <w:p w:rsidR="00885F90" w:rsidRDefault="006462BF">
      <w:r>
        <w:rPr>
          <w:rFonts w:hint="eastAsia"/>
        </w:rPr>
        <w:t>备注：</w:t>
      </w:r>
    </w:p>
    <w:p w:rsidR="00885F90" w:rsidRDefault="006462BF">
      <w:pPr>
        <w:pStyle w:val="14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tatus</w:t>
      </w:r>
      <w:r>
        <w:t xml:space="preserve"> </w:t>
      </w:r>
      <w: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bind</w:t>
      </w:r>
      <w:r>
        <w:t xml:space="preserve"> </w:t>
      </w:r>
      <w:r>
        <w:t>表示已绑定</w:t>
      </w:r>
      <w:r>
        <w:rPr>
          <w:rFonts w:hint="eastAsia"/>
        </w:rPr>
        <w:t>，</w:t>
      </w:r>
      <w:r>
        <w:t xml:space="preserve">unbind </w:t>
      </w:r>
      <w:r>
        <w:t>表示未绑定</w:t>
      </w:r>
    </w:p>
    <w:p w:rsidR="00885F90" w:rsidRDefault="006462BF">
      <w:pPr>
        <w:pStyle w:val="2"/>
      </w:pPr>
      <w:r>
        <w:t>矩阵接口日志返回表</w:t>
      </w:r>
      <w:r>
        <w:t>callback_status</w:t>
      </w:r>
    </w:p>
    <w:tbl>
      <w:tblPr>
        <w:tblW w:w="88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3223"/>
        <w:gridCol w:w="928"/>
        <w:gridCol w:w="837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3223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id</w:t>
            </w:r>
          </w:p>
        </w:tc>
        <w:tc>
          <w:tcPr>
            <w:tcW w:w="3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bigint(20) unsigned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自增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msg_id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Varchar(500)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Varchar(100)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Status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2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E</w:t>
            </w:r>
            <w:r>
              <w:rPr>
                <w:rFonts w:hint="eastAsia"/>
              </w:rPr>
              <w:t>num(</w:t>
            </w:r>
            <w:r>
              <w:t>‘true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false</w:t>
            </w:r>
            <w:r>
              <w:t>’,’running’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Type_id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类型</w:t>
            </w:r>
            <w:r>
              <w:t>id</w:t>
            </w:r>
          </w:p>
        </w:tc>
        <w:tc>
          <w:tcPr>
            <w:tcW w:w="32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Varchar(50)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Date_time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32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Int(11)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data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2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text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disable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是否禁止</w:t>
            </w:r>
          </w:p>
        </w:tc>
        <w:tc>
          <w:tcPr>
            <w:tcW w:w="32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Enum(true,false)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times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接口</w:t>
            </w:r>
            <w:r>
              <w:t>次数</w:t>
            </w:r>
          </w:p>
        </w:tc>
        <w:tc>
          <w:tcPr>
            <w:tcW w:w="32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Tinyint(4)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method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32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varchar(100)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http_type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请求</w:t>
            </w:r>
            <w:r>
              <w:t>类型</w:t>
            </w:r>
          </w:p>
        </w:tc>
        <w:tc>
          <w:tcPr>
            <w:tcW w:w="3223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varchar(20)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</w:tbl>
    <w:p w:rsidR="00885F90" w:rsidRDefault="006462BF">
      <w:r>
        <w:rPr>
          <w:rFonts w:hint="eastAsia"/>
        </w:rPr>
        <w:t>备注：</w:t>
      </w:r>
    </w:p>
    <w:p w:rsidR="00885F90" w:rsidRDefault="006462BF">
      <w:pPr>
        <w:pStyle w:val="14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tatus</w:t>
      </w:r>
      <w:r>
        <w:t xml:space="preserve"> </w:t>
      </w:r>
      <w:r>
        <w:t>状态</w:t>
      </w:r>
      <w:r>
        <w:rPr>
          <w:rFonts w:hint="eastAsia"/>
        </w:rPr>
        <w:t>：</w:t>
      </w:r>
      <w:r>
        <w:t xml:space="preserve">true </w:t>
      </w:r>
      <w:r>
        <w:t>表示成功</w:t>
      </w:r>
      <w:r>
        <w:rPr>
          <w:rFonts w:hint="eastAsia"/>
        </w:rPr>
        <w:t>，</w:t>
      </w:r>
      <w:r>
        <w:t>false</w:t>
      </w:r>
      <w:r>
        <w:t>表示失败</w:t>
      </w:r>
      <w:r>
        <w:rPr>
          <w:rFonts w:hint="eastAsia"/>
        </w:rPr>
        <w:t>，</w:t>
      </w:r>
      <w:r>
        <w:t>running</w:t>
      </w:r>
      <w:r>
        <w:t>表示正在执行</w:t>
      </w:r>
    </w:p>
    <w:p w:rsidR="00885F90" w:rsidRDefault="006462BF">
      <w:pPr>
        <w:pStyle w:val="14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 xml:space="preserve">isable </w:t>
      </w:r>
      <w:r>
        <w:rPr>
          <w:rFonts w:hint="eastAsia"/>
        </w:rPr>
        <w:t>是否禁止：</w:t>
      </w:r>
      <w:r>
        <w:rPr>
          <w:rFonts w:hint="eastAsia"/>
        </w:rPr>
        <w:t>true</w:t>
      </w:r>
      <w:r>
        <w:t xml:space="preserve"> </w:t>
      </w:r>
      <w:r>
        <w:t>表示可用，</w:t>
      </w:r>
      <w:r>
        <w:rPr>
          <w:rFonts w:hint="eastAsia"/>
        </w:rPr>
        <w:t xml:space="preserve"> false</w:t>
      </w:r>
      <w:r>
        <w:rPr>
          <w:rFonts w:hint="eastAsia"/>
        </w:rPr>
        <w:t>表示不可用</w:t>
      </w:r>
    </w:p>
    <w:p w:rsidR="00885F90" w:rsidRDefault="006462BF">
      <w:pPr>
        <w:pStyle w:val="2"/>
      </w:pPr>
      <w:r>
        <w:t>对接</w:t>
      </w:r>
      <w:r>
        <w:t>ERP</w:t>
      </w:r>
      <w:r>
        <w:t>在线支付方式记录</w:t>
      </w:r>
      <w:r>
        <w:t>account_other_log</w:t>
      </w:r>
    </w:p>
    <w:tbl>
      <w:tblPr>
        <w:tblW w:w="85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Mediumint(8)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Order</w:t>
            </w:r>
            <w:r>
              <w:rPr>
                <w:rFonts w:hint="eastAsia"/>
              </w:rPr>
              <w:t>_id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订单号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Mediumint(8)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Order_sn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Varchar(20)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money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10,2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0.00</w:t>
            </w: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Pay_type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支付类型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Varchar(20)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Pay_time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支付时间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Varchar(10)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Change_desc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Varchar(255)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/>
    <w:p w:rsidR="00885F90" w:rsidRDefault="006462BF">
      <w:pPr>
        <w:pStyle w:val="2"/>
      </w:pPr>
      <w:r>
        <w:rPr>
          <w:rFonts w:hint="eastAsia"/>
        </w:rPr>
        <w:t>错</w:t>
      </w:r>
      <w:r>
        <w:t>误日志</w:t>
      </w:r>
      <w:r>
        <w:t xml:space="preserve"> error_log</w:t>
      </w:r>
    </w:p>
    <w:tbl>
      <w:tblPr>
        <w:tblW w:w="85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info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Mediumint(8)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file</w:t>
            </w:r>
          </w:p>
        </w:tc>
        <w:tc>
          <w:tcPr>
            <w:tcW w:w="2092" w:type="dxa"/>
            <w:tcBorders>
              <w:left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987" w:type="dxa"/>
            <w:tcBorders>
              <w:left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928" w:type="dxa"/>
            <w:tcBorders>
              <w:left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Int(10)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6462BF">
      <w:pPr>
        <w:pStyle w:val="1"/>
      </w:pPr>
      <w:r>
        <w:t>移动端相关表</w:t>
      </w:r>
    </w:p>
    <w:p w:rsidR="00885F90" w:rsidRDefault="006462BF">
      <w:pPr>
        <w:pStyle w:val="2"/>
      </w:pPr>
      <w:r>
        <w:rPr>
          <w:rFonts w:hint="eastAsia"/>
        </w:rPr>
        <w:t>移动端配置</w:t>
      </w:r>
      <w:r>
        <w:t xml:space="preserve"> </w:t>
      </w:r>
      <w:r>
        <w:rPr>
          <w:rFonts w:hint="eastAsia"/>
        </w:rPr>
        <w:t>config</w:t>
      </w:r>
    </w:p>
    <w:tbl>
      <w:tblPr>
        <w:tblpPr w:leftFromText="180" w:rightFromText="180" w:vertAnchor="text" w:horzAnchor="page" w:tblpX="1914" w:tblpY="621"/>
        <w:tblOverlap w:val="never"/>
        <w:tblW w:w="8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t>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rPr>
          <w:trHeight w:val="228"/>
        </w:trPr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type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编码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config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配置详情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text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</w:tbl>
    <w:p w:rsidR="00885F90" w:rsidRDefault="00885F90">
      <w:pPr>
        <w:jc w:val="center"/>
        <w:rPr>
          <w:rFonts w:ascii="Arial" w:eastAsia="黑体" w:hAnsi="Arial"/>
          <w:b/>
          <w:sz w:val="32"/>
        </w:rPr>
      </w:pPr>
    </w:p>
    <w:p w:rsidR="00885F90" w:rsidRDefault="006462BF">
      <w:pPr>
        <w:pStyle w:val="2"/>
      </w:pPr>
      <w:r>
        <w:rPr>
          <w:rFonts w:hint="eastAsia"/>
        </w:rPr>
        <w:t>证书存储</w:t>
      </w:r>
      <w:r>
        <w:t xml:space="preserve"> </w:t>
      </w:r>
      <w:r>
        <w:rPr>
          <w:rFonts w:hint="eastAsia"/>
        </w:rPr>
        <w:t>cert</w:t>
      </w:r>
    </w:p>
    <w:tbl>
      <w:tblPr>
        <w:tblW w:w="85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  <w:tcBorders>
              <w:top w:val="double" w:sz="0" w:space="0" w:color="000000"/>
              <w:left w:val="double" w:sz="0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</w:tcBorders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tcBorders>
              <w:top w:val="double" w:sz="0" w:space="0" w:color="000000"/>
              <w:left w:val="single" w:sz="4" w:space="0" w:color="000000"/>
              <w:bottom w:val="single" w:sz="4" w:space="0" w:color="000000"/>
              <w:right w:val="double" w:sz="0" w:space="0" w:color="000000"/>
            </w:tcBorders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id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double" w:sz="0" w:space="0" w:color="000000"/>
            </w:tcBorders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tcBorders>
              <w:left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Config_id</w:t>
            </w:r>
          </w:p>
        </w:tc>
        <w:tc>
          <w:tcPr>
            <w:tcW w:w="2092" w:type="dxa"/>
            <w:tcBorders>
              <w:left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tcBorders>
              <w:left w:val="single" w:sz="4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tcBorders>
              <w:left w:val="single" w:sz="4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tcBorders>
              <w:left w:val="double" w:sz="0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file</w:t>
            </w:r>
          </w:p>
        </w:tc>
        <w:tc>
          <w:tcPr>
            <w:tcW w:w="2092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证书文件</w:t>
            </w:r>
          </w:p>
        </w:tc>
        <w:tc>
          <w:tcPr>
            <w:tcW w:w="2987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blob</w:t>
            </w:r>
          </w:p>
        </w:tc>
        <w:tc>
          <w:tcPr>
            <w:tcW w:w="928" w:type="dxa"/>
            <w:tcBorders>
              <w:left w:val="single" w:sz="4" w:space="0" w:color="000000"/>
              <w:bottom w:val="double" w:sz="0" w:space="0" w:color="000000"/>
            </w:tcBorders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  <w:tcBorders>
              <w:left w:val="single" w:sz="4" w:space="0" w:color="000000"/>
              <w:bottom w:val="double" w:sz="0" w:space="0" w:color="000000"/>
              <w:right w:val="double" w:sz="0" w:space="0" w:color="000000"/>
            </w:tcBorders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>
      <w:pPr>
        <w:jc w:val="center"/>
        <w:rPr>
          <w:rFonts w:ascii="Arial" w:eastAsia="黑体" w:hAnsi="Arial"/>
          <w:b/>
          <w:sz w:val="32"/>
        </w:rPr>
      </w:pPr>
    </w:p>
    <w:p w:rsidR="00885F90" w:rsidRDefault="006462BF">
      <w:pPr>
        <w:pStyle w:val="2"/>
      </w:pPr>
      <w:r>
        <w:rPr>
          <w:rFonts w:hint="eastAsia"/>
        </w:rPr>
        <w:t>移动设备</w:t>
      </w:r>
      <w:r>
        <w:t xml:space="preserve"> </w:t>
      </w:r>
      <w:r>
        <w:rPr>
          <w:rFonts w:hint="eastAsia"/>
        </w:rPr>
        <w:t>divice</w:t>
      </w:r>
    </w:p>
    <w:tbl>
      <w:tblPr>
        <w:tblW w:w="8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device_id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Device_type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rPr>
          <w:trHeight w:val="90"/>
        </w:trPr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Platform_type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</w:tbl>
    <w:p w:rsidR="00885F90" w:rsidRDefault="006462BF">
      <w:r>
        <w:rPr>
          <w:rFonts w:hint="eastAsia"/>
        </w:rPr>
        <w:t>备注：</w:t>
      </w:r>
    </w:p>
    <w:p w:rsidR="00885F90" w:rsidRDefault="006462BF">
      <w:pPr>
        <w:pStyle w:val="14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tatus</w:t>
      </w:r>
      <w:r>
        <w:t xml:space="preserve"> </w:t>
      </w:r>
      <w:r>
        <w:t>状态</w:t>
      </w:r>
      <w:r>
        <w:rPr>
          <w:rFonts w:hint="eastAsia"/>
        </w:rPr>
        <w:t>：</w:t>
      </w:r>
      <w:r>
        <w:t>0</w:t>
      </w:r>
      <w:r>
        <w:t>表示关闭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表示开启，默认开启</w:t>
      </w:r>
    </w:p>
    <w:p w:rsidR="00885F90" w:rsidRDefault="006462BF">
      <w:pPr>
        <w:pStyle w:val="14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 xml:space="preserve">isable </w:t>
      </w:r>
      <w:r>
        <w:rPr>
          <w:rFonts w:hint="eastAsia"/>
        </w:rPr>
        <w:t>是否禁止：</w:t>
      </w:r>
      <w:r>
        <w:rPr>
          <w:rFonts w:hint="eastAsia"/>
        </w:rPr>
        <w:t>true</w:t>
      </w:r>
      <w:r>
        <w:t xml:space="preserve"> </w:t>
      </w:r>
      <w:r>
        <w:t>表示可用，</w:t>
      </w:r>
      <w:r>
        <w:rPr>
          <w:rFonts w:hint="eastAsia"/>
        </w:rPr>
        <w:t xml:space="preserve"> false</w:t>
      </w:r>
      <w:r>
        <w:rPr>
          <w:rFonts w:hint="eastAsia"/>
        </w:rPr>
        <w:t>表示不可用</w:t>
      </w:r>
    </w:p>
    <w:p w:rsidR="00885F90" w:rsidRDefault="00885F90"/>
    <w:p w:rsidR="00885F90" w:rsidRDefault="00885F90">
      <w:pPr>
        <w:jc w:val="center"/>
        <w:rPr>
          <w:rFonts w:ascii="Arial" w:eastAsia="黑体" w:hAnsi="Arial"/>
          <w:b/>
          <w:sz w:val="32"/>
        </w:rPr>
      </w:pPr>
    </w:p>
    <w:p w:rsidR="00885F90" w:rsidRDefault="006462BF">
      <w:pPr>
        <w:pStyle w:val="2"/>
      </w:pPr>
      <w:r>
        <w:rPr>
          <w:rFonts w:hint="eastAsia"/>
        </w:rPr>
        <w:t>订单评价</w:t>
      </w:r>
      <w:r>
        <w:t xml:space="preserve"> </w:t>
      </w:r>
      <w:r>
        <w:rPr>
          <w:rFonts w:hint="eastAsia"/>
        </w:rPr>
        <w:t>order_review</w:t>
      </w:r>
    </w:p>
    <w:tbl>
      <w:tblPr>
        <w:tblW w:w="8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Order_i</w:t>
            </w:r>
            <w:r>
              <w:rPr>
                <w:rFonts w:hint="eastAsia"/>
              </w:rPr>
              <w:t>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tabs>
                <w:tab w:val="center" w:pos="1385"/>
              </w:tabs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>
      <w:pPr>
        <w:rPr>
          <w:rFonts w:ascii="Arial" w:eastAsia="黑体" w:hAnsi="Arial"/>
          <w:b/>
          <w:sz w:val="32"/>
        </w:rPr>
      </w:pPr>
    </w:p>
    <w:p w:rsidR="00885F90" w:rsidRDefault="006462BF">
      <w:pPr>
        <w:pStyle w:val="2"/>
      </w:pPr>
      <w:r>
        <w:rPr>
          <w:rFonts w:hint="eastAsia"/>
        </w:rPr>
        <w:t>云推送</w:t>
      </w:r>
      <w:r>
        <w:t xml:space="preserve"> </w:t>
      </w:r>
      <w:r>
        <w:rPr>
          <w:rFonts w:hint="eastAsia"/>
        </w:rPr>
        <w:t>push</w:t>
      </w:r>
    </w:p>
    <w:tbl>
      <w:tblPr>
        <w:tblW w:w="8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t>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推送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rPr>
          <w:trHeight w:val="90"/>
        </w:trPr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title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photo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图片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rPr>
          <w:trHeight w:val="90"/>
        </w:trPr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objectId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leancloud</w:t>
            </w: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objectId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link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链接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platform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Push_type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推送类型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Message_type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isPush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是否已经推送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Push_at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定时推送时间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/>
    <w:p w:rsidR="00885F90" w:rsidRDefault="006462BF">
      <w:pPr>
        <w:pStyle w:val="2"/>
      </w:pPr>
      <w:r>
        <w:rPr>
          <w:rFonts w:hint="eastAsia"/>
        </w:rPr>
        <w:t>搜索历史</w:t>
      </w:r>
      <w:r>
        <w:t xml:space="preserve"> </w:t>
      </w:r>
      <w:r>
        <w:rPr>
          <w:rFonts w:hint="eastAsia"/>
        </w:rPr>
        <w:t>search_history</w:t>
      </w:r>
    </w:p>
    <w:tbl>
      <w:tblPr>
        <w:tblW w:w="8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t>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keyword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count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搜索次数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type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enum('goods','store')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Store_id</w:t>
            </w:r>
          </w:p>
        </w:tc>
        <w:tc>
          <w:tcPr>
            <w:tcW w:w="2092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Updated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t>更新时间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6462BF">
      <w:pPr>
        <w:pStyle w:val="2"/>
      </w:pPr>
      <w:r>
        <w:rPr>
          <w:rFonts w:hint="eastAsia"/>
        </w:rPr>
        <w:t>第三方登录</w:t>
      </w:r>
      <w:r>
        <w:t xml:space="preserve"> </w:t>
      </w:r>
      <w:r>
        <w:rPr>
          <w:rFonts w:hint="eastAsia"/>
        </w:rPr>
        <w:t>sns</w:t>
      </w:r>
    </w:p>
    <w:tbl>
      <w:tblPr>
        <w:tblW w:w="8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open_id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第三方平台的用户通用</w:t>
            </w:r>
            <w:r>
              <w:rPr>
                <w:rFonts w:hint="eastAsia"/>
              </w:rPr>
              <w:t>id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vender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第三方平台类型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t>创建时间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t>更新时间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>
      <w:pPr>
        <w:snapToGrid w:val="0"/>
        <w:rPr>
          <w:rFonts w:ascii="Arial" w:eastAsia="黑体" w:hAnsi="Arial"/>
          <w:b/>
          <w:sz w:val="32"/>
        </w:rPr>
      </w:pPr>
    </w:p>
    <w:p w:rsidR="00885F90" w:rsidRDefault="00885F90">
      <w:pPr>
        <w:snapToGrid w:val="0"/>
        <w:rPr>
          <w:rFonts w:ascii="Arial" w:eastAsia="黑体" w:hAnsi="Arial"/>
          <w:b/>
          <w:sz w:val="32"/>
        </w:rPr>
      </w:pPr>
    </w:p>
    <w:p w:rsidR="00885F90" w:rsidRDefault="006462BF">
      <w:pPr>
        <w:pStyle w:val="2"/>
      </w:pPr>
      <w:r>
        <w:rPr>
          <w:rFonts w:hint="eastAsia"/>
        </w:rPr>
        <w:t>用户注册状态</w:t>
      </w:r>
      <w:r>
        <w:t xml:space="preserve"> </w:t>
      </w:r>
      <w:r>
        <w:rPr>
          <w:rFonts w:hint="eastAsia"/>
        </w:rPr>
        <w:t>user_reg_status</w:t>
      </w:r>
    </w:p>
    <w:tbl>
      <w:tblPr>
        <w:tblpPr w:leftFromText="180" w:rightFromText="180" w:vertAnchor="text" w:horzAnchor="page" w:tblpX="1918" w:tblpY="400"/>
        <w:tblOverlap w:val="never"/>
        <w:tblW w:w="8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is_completed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补全资料是否完成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>
      <w:pPr>
        <w:jc w:val="center"/>
        <w:rPr>
          <w:rFonts w:ascii="Arial" w:eastAsia="黑体" w:hAnsi="Arial"/>
          <w:b/>
          <w:sz w:val="32"/>
        </w:rPr>
      </w:pPr>
    </w:p>
    <w:p w:rsidR="00885F90" w:rsidRDefault="00885F90">
      <w:pPr>
        <w:jc w:val="center"/>
        <w:rPr>
          <w:rFonts w:ascii="Arial" w:eastAsia="黑体" w:hAnsi="Arial"/>
          <w:b/>
          <w:sz w:val="32"/>
        </w:rPr>
      </w:pPr>
    </w:p>
    <w:p w:rsidR="00885F90" w:rsidRDefault="006462BF">
      <w:pPr>
        <w:pStyle w:val="2"/>
      </w:pPr>
      <w:r>
        <w:rPr>
          <w:rFonts w:hint="eastAsia"/>
        </w:rPr>
        <w:t>版本更新</w:t>
      </w:r>
      <w:r>
        <w:t xml:space="preserve"> </w:t>
      </w:r>
      <w:r>
        <w:rPr>
          <w:rFonts w:hint="eastAsia"/>
        </w:rPr>
        <w:t>version</w:t>
      </w:r>
    </w:p>
    <w:tbl>
      <w:tblPr>
        <w:tblW w:w="8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2092"/>
        <w:gridCol w:w="2987"/>
        <w:gridCol w:w="928"/>
        <w:gridCol w:w="837"/>
      </w:tblGrid>
      <w:tr w:rsidR="00885F90">
        <w:tc>
          <w:tcPr>
            <w:tcW w:w="1729" w:type="dxa"/>
          </w:tcPr>
          <w:p w:rsidR="00885F90" w:rsidRDefault="006462BF">
            <w:pPr>
              <w:snapToGrid w:val="0"/>
            </w:pPr>
            <w:r>
              <w:t>字段名</w:t>
            </w:r>
          </w:p>
        </w:tc>
        <w:tc>
          <w:tcPr>
            <w:tcW w:w="2092" w:type="dxa"/>
          </w:tcPr>
          <w:p w:rsidR="00885F90" w:rsidRDefault="006462BF">
            <w:pPr>
              <w:snapToGrid w:val="0"/>
            </w:pPr>
            <w:r>
              <w:t>字段描述</w:t>
            </w:r>
          </w:p>
        </w:tc>
        <w:tc>
          <w:tcPr>
            <w:tcW w:w="2987" w:type="dxa"/>
          </w:tcPr>
          <w:p w:rsidR="00885F90" w:rsidRDefault="006462BF">
            <w:pPr>
              <w:snapToGrid w:val="0"/>
            </w:pPr>
            <w:r>
              <w:t>字段类型</w:t>
            </w:r>
          </w:p>
        </w:tc>
        <w:tc>
          <w:tcPr>
            <w:tcW w:w="928" w:type="dxa"/>
          </w:tcPr>
          <w:p w:rsidR="00885F90" w:rsidRDefault="006462BF">
            <w:pPr>
              <w:snapToGrid w:val="0"/>
            </w:pPr>
            <w:r>
              <w:t>默认值</w:t>
            </w:r>
          </w:p>
        </w:tc>
        <w:tc>
          <w:tcPr>
            <w:tcW w:w="837" w:type="dxa"/>
            <w:vAlign w:val="bottom"/>
          </w:tcPr>
          <w:p w:rsidR="00885F90" w:rsidRDefault="006462BF">
            <w:pPr>
              <w:snapToGrid w:val="0"/>
            </w:pPr>
            <w:r>
              <w:t>索引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928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自增</w:t>
            </w:r>
          </w:p>
        </w:tc>
        <w:tc>
          <w:tcPr>
            <w:tcW w:w="837" w:type="dxa"/>
          </w:tcPr>
          <w:p w:rsidR="00885F90" w:rsidRDefault="006462BF">
            <w:pPr>
              <w:snapToGrid w:val="0"/>
            </w:pPr>
            <w:r>
              <w:t>Pk</w:t>
            </w: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platform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Char(50)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下载地址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char(200)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char(255)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是否有效</w:t>
            </w:r>
            <w:r>
              <w:t xml:space="preserve"> 1 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无效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t>创建时间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  <w:tr w:rsidR="00885F90">
        <w:tc>
          <w:tcPr>
            <w:tcW w:w="1729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2092" w:type="dxa"/>
            <w:vAlign w:val="center"/>
          </w:tcPr>
          <w:p w:rsidR="00885F90" w:rsidRDefault="006462BF">
            <w:pPr>
              <w:snapToGrid w:val="0"/>
            </w:pPr>
            <w:r>
              <w:t>更新时间</w:t>
            </w:r>
          </w:p>
        </w:tc>
        <w:tc>
          <w:tcPr>
            <w:tcW w:w="2987" w:type="dxa"/>
            <w:vAlign w:val="center"/>
          </w:tcPr>
          <w:p w:rsidR="00885F90" w:rsidRDefault="006462BF">
            <w:pPr>
              <w:snapToGrid w:val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28" w:type="dxa"/>
            <w:vAlign w:val="center"/>
          </w:tcPr>
          <w:p w:rsidR="00885F90" w:rsidRDefault="00885F90">
            <w:pPr>
              <w:snapToGrid w:val="0"/>
            </w:pPr>
          </w:p>
        </w:tc>
        <w:tc>
          <w:tcPr>
            <w:tcW w:w="837" w:type="dxa"/>
          </w:tcPr>
          <w:p w:rsidR="00885F90" w:rsidRDefault="00885F90">
            <w:pPr>
              <w:snapToGrid w:val="0"/>
            </w:pPr>
          </w:p>
        </w:tc>
      </w:tr>
    </w:tbl>
    <w:p w:rsidR="00885F90" w:rsidRDefault="00885F90"/>
    <w:p w:rsidR="00885F90" w:rsidRDefault="00885F90">
      <w:pPr>
        <w:snapToGrid w:val="0"/>
        <w:rPr>
          <w:bCs/>
        </w:rPr>
      </w:pPr>
    </w:p>
    <w:sectPr w:rsidR="00885F90">
      <w:headerReference w:type="default" r:id="rId8"/>
      <w:footerReference w:type="default" r:id="rId9"/>
      <w:footnotePr>
        <w:pos w:val="beneathText"/>
      </w:footnotePr>
      <w:pgSz w:w="11905" w:h="16837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2BF" w:rsidRDefault="006462BF">
      <w:r>
        <w:separator/>
      </w:r>
    </w:p>
  </w:endnote>
  <w:endnote w:type="continuationSeparator" w:id="0">
    <w:p w:rsidR="006462BF" w:rsidRDefault="0064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F90" w:rsidRDefault="006462BF">
    <w:pPr>
      <w:pStyle w:val="a5"/>
      <w:jc w:val="center"/>
      <w:rPr>
        <w:rStyle w:val="aa"/>
      </w:rPr>
    </w:pPr>
    <w:r>
      <w:rPr>
        <w:rStyle w:val="a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2D0055">
      <w:rPr>
        <w:noProof/>
      </w:rPr>
      <w:t>2</w:t>
    </w:r>
    <w:r>
      <w:fldChar w:fldCharType="end"/>
    </w:r>
    <w:r>
      <w:rPr>
        <w:rStyle w:val="aa"/>
      </w:rPr>
      <w:t>页，总计</w:t>
    </w:r>
    <w:r>
      <w:fldChar w:fldCharType="begin"/>
    </w:r>
    <w:r>
      <w:instrText xml:space="preserve"> NUMPAGE \*Arabic </w:instrText>
    </w:r>
    <w:r>
      <w:fldChar w:fldCharType="separate"/>
    </w:r>
    <w:r>
      <w:t>36</w:t>
    </w:r>
    <w:r>
      <w:fldChar w:fldCharType="end"/>
    </w:r>
    <w:r>
      <w:rPr>
        <w:rStyle w:val="a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2BF" w:rsidRDefault="006462BF">
      <w:r>
        <w:separator/>
      </w:r>
    </w:p>
  </w:footnote>
  <w:footnote w:type="continuationSeparator" w:id="0">
    <w:p w:rsidR="006462BF" w:rsidRDefault="00646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F90" w:rsidRDefault="006462BF">
    <w:pPr>
      <w:pStyle w:val="a6"/>
      <w:jc w:val="both"/>
    </w:pPr>
    <w:r>
      <w:rPr>
        <w:rFonts w:hint="eastAsia"/>
        <w:noProof/>
      </w:rPr>
      <w:drawing>
        <wp:inline distT="0" distB="0" distL="0" distR="0">
          <wp:extent cx="838200" cy="295275"/>
          <wp:effectExtent l="0" t="0" r="0" b="9525"/>
          <wp:docPr id="1" name="图片 1" descr="logo_88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_88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t xml:space="preserve">ECSHOP v3.0 </w:t>
    </w:r>
    <w:r>
      <w:t>数据库字典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abstractNum w:abstractNumId="4">
    <w:nsid w:val="0BC00210"/>
    <w:multiLevelType w:val="multilevel"/>
    <w:tmpl w:val="0BC002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9140498"/>
    <w:multiLevelType w:val="multilevel"/>
    <w:tmpl w:val="391404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3C93EEB"/>
    <w:multiLevelType w:val="multilevel"/>
    <w:tmpl w:val="43C93E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5F1C02"/>
    <w:multiLevelType w:val="multilevel"/>
    <w:tmpl w:val="755F1C02"/>
    <w:lvl w:ilvl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hideGrammaticalErrors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6"/>
    <w:rsid w:val="0000208C"/>
    <w:rsid w:val="00007736"/>
    <w:rsid w:val="00010AE9"/>
    <w:rsid w:val="00013DEB"/>
    <w:rsid w:val="000164A5"/>
    <w:rsid w:val="000201F7"/>
    <w:rsid w:val="00031DDE"/>
    <w:rsid w:val="0003208C"/>
    <w:rsid w:val="000436EB"/>
    <w:rsid w:val="0005374D"/>
    <w:rsid w:val="00064CD8"/>
    <w:rsid w:val="00065896"/>
    <w:rsid w:val="00070A9C"/>
    <w:rsid w:val="000771DF"/>
    <w:rsid w:val="00081CF5"/>
    <w:rsid w:val="00085379"/>
    <w:rsid w:val="00086A61"/>
    <w:rsid w:val="000A28DD"/>
    <w:rsid w:val="000A7A97"/>
    <w:rsid w:val="000C742C"/>
    <w:rsid w:val="000C75C9"/>
    <w:rsid w:val="000D51A1"/>
    <w:rsid w:val="000E33A6"/>
    <w:rsid w:val="000F7019"/>
    <w:rsid w:val="00100119"/>
    <w:rsid w:val="001033ED"/>
    <w:rsid w:val="00105CEB"/>
    <w:rsid w:val="00106C84"/>
    <w:rsid w:val="001071D1"/>
    <w:rsid w:val="00116A3D"/>
    <w:rsid w:val="00120344"/>
    <w:rsid w:val="00122DF8"/>
    <w:rsid w:val="00126AB9"/>
    <w:rsid w:val="00127529"/>
    <w:rsid w:val="001310CB"/>
    <w:rsid w:val="0014093E"/>
    <w:rsid w:val="001412F8"/>
    <w:rsid w:val="00142F3D"/>
    <w:rsid w:val="001443A3"/>
    <w:rsid w:val="001443F1"/>
    <w:rsid w:val="00145082"/>
    <w:rsid w:val="00145AF2"/>
    <w:rsid w:val="00156C7D"/>
    <w:rsid w:val="001609F8"/>
    <w:rsid w:val="00161145"/>
    <w:rsid w:val="001653BC"/>
    <w:rsid w:val="001704DC"/>
    <w:rsid w:val="001722DE"/>
    <w:rsid w:val="00175A6C"/>
    <w:rsid w:val="001764FF"/>
    <w:rsid w:val="001768E8"/>
    <w:rsid w:val="00180B74"/>
    <w:rsid w:val="00182138"/>
    <w:rsid w:val="0019046B"/>
    <w:rsid w:val="001904E6"/>
    <w:rsid w:val="001A00F6"/>
    <w:rsid w:val="001C04D6"/>
    <w:rsid w:val="001D5BAE"/>
    <w:rsid w:val="001E18EF"/>
    <w:rsid w:val="001E32BD"/>
    <w:rsid w:val="001E7C2E"/>
    <w:rsid w:val="001F1B4C"/>
    <w:rsid w:val="001F2BE6"/>
    <w:rsid w:val="001F31CB"/>
    <w:rsid w:val="001F5322"/>
    <w:rsid w:val="002018A4"/>
    <w:rsid w:val="002020D4"/>
    <w:rsid w:val="00202786"/>
    <w:rsid w:val="00204406"/>
    <w:rsid w:val="00205823"/>
    <w:rsid w:val="00224D76"/>
    <w:rsid w:val="00224E6F"/>
    <w:rsid w:val="00227574"/>
    <w:rsid w:val="00231658"/>
    <w:rsid w:val="00233F9D"/>
    <w:rsid w:val="00241749"/>
    <w:rsid w:val="00241FD8"/>
    <w:rsid w:val="00243C23"/>
    <w:rsid w:val="00252676"/>
    <w:rsid w:val="00252988"/>
    <w:rsid w:val="00261DB4"/>
    <w:rsid w:val="0026380A"/>
    <w:rsid w:val="0026495C"/>
    <w:rsid w:val="0026597C"/>
    <w:rsid w:val="00272402"/>
    <w:rsid w:val="00274A56"/>
    <w:rsid w:val="00287A06"/>
    <w:rsid w:val="002953ED"/>
    <w:rsid w:val="0029565C"/>
    <w:rsid w:val="002A0C3E"/>
    <w:rsid w:val="002A30AD"/>
    <w:rsid w:val="002C4EC8"/>
    <w:rsid w:val="002D0055"/>
    <w:rsid w:val="002D6A53"/>
    <w:rsid w:val="002F34DD"/>
    <w:rsid w:val="003018DD"/>
    <w:rsid w:val="003076B5"/>
    <w:rsid w:val="0031047A"/>
    <w:rsid w:val="00320AE4"/>
    <w:rsid w:val="003215A6"/>
    <w:rsid w:val="00324B8E"/>
    <w:rsid w:val="00330777"/>
    <w:rsid w:val="00330ED8"/>
    <w:rsid w:val="003355BE"/>
    <w:rsid w:val="00342607"/>
    <w:rsid w:val="00344D24"/>
    <w:rsid w:val="00352110"/>
    <w:rsid w:val="00355EBA"/>
    <w:rsid w:val="0035674E"/>
    <w:rsid w:val="00373AAD"/>
    <w:rsid w:val="003764B2"/>
    <w:rsid w:val="00385C3A"/>
    <w:rsid w:val="00392EB9"/>
    <w:rsid w:val="003B4286"/>
    <w:rsid w:val="003B57FA"/>
    <w:rsid w:val="003B6FE2"/>
    <w:rsid w:val="003C2CCD"/>
    <w:rsid w:val="003C4592"/>
    <w:rsid w:val="003D0DDC"/>
    <w:rsid w:val="003D15CE"/>
    <w:rsid w:val="003D3355"/>
    <w:rsid w:val="003D4C9F"/>
    <w:rsid w:val="003D5987"/>
    <w:rsid w:val="003D6B4C"/>
    <w:rsid w:val="003E415D"/>
    <w:rsid w:val="003E78D9"/>
    <w:rsid w:val="003F47C7"/>
    <w:rsid w:val="003F4B44"/>
    <w:rsid w:val="00400F35"/>
    <w:rsid w:val="00402A07"/>
    <w:rsid w:val="0040337C"/>
    <w:rsid w:val="00406961"/>
    <w:rsid w:val="00407B9F"/>
    <w:rsid w:val="00423420"/>
    <w:rsid w:val="0042366F"/>
    <w:rsid w:val="00424FF3"/>
    <w:rsid w:val="00434EFE"/>
    <w:rsid w:val="00436222"/>
    <w:rsid w:val="004405EF"/>
    <w:rsid w:val="00445AF5"/>
    <w:rsid w:val="00462ABD"/>
    <w:rsid w:val="00474723"/>
    <w:rsid w:val="00476F03"/>
    <w:rsid w:val="00477767"/>
    <w:rsid w:val="00480A14"/>
    <w:rsid w:val="004873F6"/>
    <w:rsid w:val="004932D3"/>
    <w:rsid w:val="004C07CF"/>
    <w:rsid w:val="004D57D2"/>
    <w:rsid w:val="004D67CE"/>
    <w:rsid w:val="004E26E5"/>
    <w:rsid w:val="004E4FD9"/>
    <w:rsid w:val="004F7FCE"/>
    <w:rsid w:val="00535A1F"/>
    <w:rsid w:val="00537456"/>
    <w:rsid w:val="005375E1"/>
    <w:rsid w:val="005420F8"/>
    <w:rsid w:val="00542D51"/>
    <w:rsid w:val="00544CE7"/>
    <w:rsid w:val="00545F63"/>
    <w:rsid w:val="005649F7"/>
    <w:rsid w:val="00564AC1"/>
    <w:rsid w:val="00573B5B"/>
    <w:rsid w:val="0059137B"/>
    <w:rsid w:val="005A0C3B"/>
    <w:rsid w:val="005A0CA8"/>
    <w:rsid w:val="005A6A8E"/>
    <w:rsid w:val="005B2434"/>
    <w:rsid w:val="005B4EE5"/>
    <w:rsid w:val="005B648F"/>
    <w:rsid w:val="005C15B2"/>
    <w:rsid w:val="005C1BA4"/>
    <w:rsid w:val="005C587A"/>
    <w:rsid w:val="005C7D15"/>
    <w:rsid w:val="005D14F4"/>
    <w:rsid w:val="005D6857"/>
    <w:rsid w:val="005E7F32"/>
    <w:rsid w:val="006029C5"/>
    <w:rsid w:val="00604D96"/>
    <w:rsid w:val="00612709"/>
    <w:rsid w:val="006232C0"/>
    <w:rsid w:val="006235F5"/>
    <w:rsid w:val="00623E29"/>
    <w:rsid w:val="00626F29"/>
    <w:rsid w:val="006271AE"/>
    <w:rsid w:val="00642519"/>
    <w:rsid w:val="00644FF4"/>
    <w:rsid w:val="006462BF"/>
    <w:rsid w:val="006509BC"/>
    <w:rsid w:val="00665758"/>
    <w:rsid w:val="006672EB"/>
    <w:rsid w:val="006739F2"/>
    <w:rsid w:val="00673E74"/>
    <w:rsid w:val="0069375C"/>
    <w:rsid w:val="006938D5"/>
    <w:rsid w:val="00696D5B"/>
    <w:rsid w:val="006A73BB"/>
    <w:rsid w:val="006B2FE8"/>
    <w:rsid w:val="006B69DC"/>
    <w:rsid w:val="006B73AD"/>
    <w:rsid w:val="006C23C5"/>
    <w:rsid w:val="006C2A78"/>
    <w:rsid w:val="006C2D91"/>
    <w:rsid w:val="006C48B4"/>
    <w:rsid w:val="006D4358"/>
    <w:rsid w:val="006E2C3C"/>
    <w:rsid w:val="006E5355"/>
    <w:rsid w:val="006E5658"/>
    <w:rsid w:val="006F39D5"/>
    <w:rsid w:val="00700262"/>
    <w:rsid w:val="00700B56"/>
    <w:rsid w:val="00701FF4"/>
    <w:rsid w:val="00705C14"/>
    <w:rsid w:val="00705E0D"/>
    <w:rsid w:val="00715C66"/>
    <w:rsid w:val="0073204E"/>
    <w:rsid w:val="00740CCB"/>
    <w:rsid w:val="007556ED"/>
    <w:rsid w:val="007569C4"/>
    <w:rsid w:val="00760A9E"/>
    <w:rsid w:val="007735E2"/>
    <w:rsid w:val="007913D9"/>
    <w:rsid w:val="007936B3"/>
    <w:rsid w:val="00793C33"/>
    <w:rsid w:val="007962AE"/>
    <w:rsid w:val="0079785C"/>
    <w:rsid w:val="007A6BE0"/>
    <w:rsid w:val="007B036C"/>
    <w:rsid w:val="007B5772"/>
    <w:rsid w:val="007D6DD6"/>
    <w:rsid w:val="007E06F3"/>
    <w:rsid w:val="007E19E8"/>
    <w:rsid w:val="007E77BC"/>
    <w:rsid w:val="007E7B46"/>
    <w:rsid w:val="007F35FE"/>
    <w:rsid w:val="007F758C"/>
    <w:rsid w:val="00800335"/>
    <w:rsid w:val="008004A5"/>
    <w:rsid w:val="008011DF"/>
    <w:rsid w:val="00804158"/>
    <w:rsid w:val="00806903"/>
    <w:rsid w:val="008109E9"/>
    <w:rsid w:val="00810F46"/>
    <w:rsid w:val="008205CE"/>
    <w:rsid w:val="00823CBF"/>
    <w:rsid w:val="008254B8"/>
    <w:rsid w:val="008314A7"/>
    <w:rsid w:val="00835680"/>
    <w:rsid w:val="0083616A"/>
    <w:rsid w:val="00842785"/>
    <w:rsid w:val="00843A53"/>
    <w:rsid w:val="0084452A"/>
    <w:rsid w:val="00870A15"/>
    <w:rsid w:val="00880834"/>
    <w:rsid w:val="00882C46"/>
    <w:rsid w:val="00885498"/>
    <w:rsid w:val="00885F90"/>
    <w:rsid w:val="00886B9F"/>
    <w:rsid w:val="00886BC4"/>
    <w:rsid w:val="008A00AE"/>
    <w:rsid w:val="008C7C6F"/>
    <w:rsid w:val="008E18BF"/>
    <w:rsid w:val="008F5479"/>
    <w:rsid w:val="00910FF8"/>
    <w:rsid w:val="00920E4F"/>
    <w:rsid w:val="0092287A"/>
    <w:rsid w:val="00934DB9"/>
    <w:rsid w:val="009365C0"/>
    <w:rsid w:val="009434DE"/>
    <w:rsid w:val="00944410"/>
    <w:rsid w:val="00953860"/>
    <w:rsid w:val="00954F2B"/>
    <w:rsid w:val="0095519C"/>
    <w:rsid w:val="009602EA"/>
    <w:rsid w:val="00960923"/>
    <w:rsid w:val="00961692"/>
    <w:rsid w:val="00971C73"/>
    <w:rsid w:val="00972415"/>
    <w:rsid w:val="00981003"/>
    <w:rsid w:val="00984984"/>
    <w:rsid w:val="00984E58"/>
    <w:rsid w:val="009923CF"/>
    <w:rsid w:val="009A06CB"/>
    <w:rsid w:val="009A2142"/>
    <w:rsid w:val="009A2F8D"/>
    <w:rsid w:val="009A4202"/>
    <w:rsid w:val="009C6766"/>
    <w:rsid w:val="009E2674"/>
    <w:rsid w:val="009E4E5F"/>
    <w:rsid w:val="009F4879"/>
    <w:rsid w:val="009F4ED4"/>
    <w:rsid w:val="009F56DF"/>
    <w:rsid w:val="00A0008A"/>
    <w:rsid w:val="00A02156"/>
    <w:rsid w:val="00A06230"/>
    <w:rsid w:val="00A06C26"/>
    <w:rsid w:val="00A26D1F"/>
    <w:rsid w:val="00A3392B"/>
    <w:rsid w:val="00A33C1C"/>
    <w:rsid w:val="00A35C59"/>
    <w:rsid w:val="00A404FA"/>
    <w:rsid w:val="00A452EF"/>
    <w:rsid w:val="00A46DD5"/>
    <w:rsid w:val="00A50616"/>
    <w:rsid w:val="00A50838"/>
    <w:rsid w:val="00A50A1D"/>
    <w:rsid w:val="00A52CC3"/>
    <w:rsid w:val="00A53EEE"/>
    <w:rsid w:val="00A57CA1"/>
    <w:rsid w:val="00A70551"/>
    <w:rsid w:val="00A71756"/>
    <w:rsid w:val="00A765D4"/>
    <w:rsid w:val="00A805A9"/>
    <w:rsid w:val="00A83359"/>
    <w:rsid w:val="00A900F3"/>
    <w:rsid w:val="00A95165"/>
    <w:rsid w:val="00A96AAD"/>
    <w:rsid w:val="00AA6091"/>
    <w:rsid w:val="00AC31CA"/>
    <w:rsid w:val="00AC38F9"/>
    <w:rsid w:val="00AC4F3C"/>
    <w:rsid w:val="00AF042A"/>
    <w:rsid w:val="00B01874"/>
    <w:rsid w:val="00B02B22"/>
    <w:rsid w:val="00B03D54"/>
    <w:rsid w:val="00B10315"/>
    <w:rsid w:val="00B1126E"/>
    <w:rsid w:val="00B17117"/>
    <w:rsid w:val="00B22565"/>
    <w:rsid w:val="00B2298F"/>
    <w:rsid w:val="00B22BBF"/>
    <w:rsid w:val="00B325E2"/>
    <w:rsid w:val="00B46ED9"/>
    <w:rsid w:val="00B52660"/>
    <w:rsid w:val="00B54B08"/>
    <w:rsid w:val="00B61ACD"/>
    <w:rsid w:val="00B623DE"/>
    <w:rsid w:val="00B64204"/>
    <w:rsid w:val="00B71250"/>
    <w:rsid w:val="00B75567"/>
    <w:rsid w:val="00B823E0"/>
    <w:rsid w:val="00B829D3"/>
    <w:rsid w:val="00B945B6"/>
    <w:rsid w:val="00B97F51"/>
    <w:rsid w:val="00BA24C0"/>
    <w:rsid w:val="00BA399D"/>
    <w:rsid w:val="00BA6DE9"/>
    <w:rsid w:val="00BA71C8"/>
    <w:rsid w:val="00BB0D1A"/>
    <w:rsid w:val="00BB17E5"/>
    <w:rsid w:val="00BB359B"/>
    <w:rsid w:val="00BC22A9"/>
    <w:rsid w:val="00BC3F62"/>
    <w:rsid w:val="00BC62BB"/>
    <w:rsid w:val="00BC6309"/>
    <w:rsid w:val="00BC6388"/>
    <w:rsid w:val="00BD7B92"/>
    <w:rsid w:val="00BD7F7B"/>
    <w:rsid w:val="00BE2C4E"/>
    <w:rsid w:val="00BE76E9"/>
    <w:rsid w:val="00BF01A8"/>
    <w:rsid w:val="00BF2845"/>
    <w:rsid w:val="00BF6CAE"/>
    <w:rsid w:val="00C00D3D"/>
    <w:rsid w:val="00C01806"/>
    <w:rsid w:val="00C01CF9"/>
    <w:rsid w:val="00C02345"/>
    <w:rsid w:val="00C024BB"/>
    <w:rsid w:val="00C12266"/>
    <w:rsid w:val="00C1735D"/>
    <w:rsid w:val="00C24DCF"/>
    <w:rsid w:val="00C25753"/>
    <w:rsid w:val="00C306C9"/>
    <w:rsid w:val="00C343B1"/>
    <w:rsid w:val="00C4302A"/>
    <w:rsid w:val="00C51B68"/>
    <w:rsid w:val="00C60C23"/>
    <w:rsid w:val="00C60FC8"/>
    <w:rsid w:val="00C61EB4"/>
    <w:rsid w:val="00C74264"/>
    <w:rsid w:val="00C766AB"/>
    <w:rsid w:val="00C77773"/>
    <w:rsid w:val="00C864B7"/>
    <w:rsid w:val="00C8713C"/>
    <w:rsid w:val="00C947D0"/>
    <w:rsid w:val="00CA467D"/>
    <w:rsid w:val="00CA543D"/>
    <w:rsid w:val="00CC53D1"/>
    <w:rsid w:val="00CD2A7C"/>
    <w:rsid w:val="00CD3B2A"/>
    <w:rsid w:val="00CE3173"/>
    <w:rsid w:val="00CE7D90"/>
    <w:rsid w:val="00CF0F27"/>
    <w:rsid w:val="00CF59E3"/>
    <w:rsid w:val="00CF6C01"/>
    <w:rsid w:val="00CF706E"/>
    <w:rsid w:val="00D00653"/>
    <w:rsid w:val="00D250F4"/>
    <w:rsid w:val="00D26980"/>
    <w:rsid w:val="00D431CE"/>
    <w:rsid w:val="00D45242"/>
    <w:rsid w:val="00D50CD5"/>
    <w:rsid w:val="00D556FC"/>
    <w:rsid w:val="00D57BEF"/>
    <w:rsid w:val="00D66F42"/>
    <w:rsid w:val="00D74ACD"/>
    <w:rsid w:val="00D74ED5"/>
    <w:rsid w:val="00D74FA1"/>
    <w:rsid w:val="00D765F0"/>
    <w:rsid w:val="00D80903"/>
    <w:rsid w:val="00D8392A"/>
    <w:rsid w:val="00D92F0A"/>
    <w:rsid w:val="00DB1A88"/>
    <w:rsid w:val="00DB21D9"/>
    <w:rsid w:val="00DC0CCF"/>
    <w:rsid w:val="00DD413A"/>
    <w:rsid w:val="00DD60F4"/>
    <w:rsid w:val="00DE17EB"/>
    <w:rsid w:val="00DF0328"/>
    <w:rsid w:val="00DF1880"/>
    <w:rsid w:val="00DF1FF1"/>
    <w:rsid w:val="00E00442"/>
    <w:rsid w:val="00E05D98"/>
    <w:rsid w:val="00E11B77"/>
    <w:rsid w:val="00E13074"/>
    <w:rsid w:val="00E1308F"/>
    <w:rsid w:val="00E13D5C"/>
    <w:rsid w:val="00E14589"/>
    <w:rsid w:val="00E15363"/>
    <w:rsid w:val="00E25C0D"/>
    <w:rsid w:val="00E35C8E"/>
    <w:rsid w:val="00E37DCE"/>
    <w:rsid w:val="00E41B36"/>
    <w:rsid w:val="00E617FE"/>
    <w:rsid w:val="00E76422"/>
    <w:rsid w:val="00E7733D"/>
    <w:rsid w:val="00E7789B"/>
    <w:rsid w:val="00E80C0B"/>
    <w:rsid w:val="00E81C10"/>
    <w:rsid w:val="00E92F0A"/>
    <w:rsid w:val="00E941BE"/>
    <w:rsid w:val="00EA552C"/>
    <w:rsid w:val="00EB0A92"/>
    <w:rsid w:val="00EB16C6"/>
    <w:rsid w:val="00EB2A08"/>
    <w:rsid w:val="00EB347A"/>
    <w:rsid w:val="00EB5584"/>
    <w:rsid w:val="00EB66C1"/>
    <w:rsid w:val="00EC0A17"/>
    <w:rsid w:val="00EC1C10"/>
    <w:rsid w:val="00EC1F84"/>
    <w:rsid w:val="00EC2037"/>
    <w:rsid w:val="00EC42A8"/>
    <w:rsid w:val="00EC5B31"/>
    <w:rsid w:val="00ED107B"/>
    <w:rsid w:val="00ED4E38"/>
    <w:rsid w:val="00EE12A4"/>
    <w:rsid w:val="00EE4F69"/>
    <w:rsid w:val="00EF1A55"/>
    <w:rsid w:val="00EF6360"/>
    <w:rsid w:val="00F02874"/>
    <w:rsid w:val="00F032AC"/>
    <w:rsid w:val="00F0457D"/>
    <w:rsid w:val="00F07C03"/>
    <w:rsid w:val="00F151E2"/>
    <w:rsid w:val="00F24CF3"/>
    <w:rsid w:val="00F253A5"/>
    <w:rsid w:val="00F315A6"/>
    <w:rsid w:val="00F3565F"/>
    <w:rsid w:val="00F36C8E"/>
    <w:rsid w:val="00F41B98"/>
    <w:rsid w:val="00F42AD0"/>
    <w:rsid w:val="00F43217"/>
    <w:rsid w:val="00F45D1F"/>
    <w:rsid w:val="00F46D74"/>
    <w:rsid w:val="00F5629E"/>
    <w:rsid w:val="00F63137"/>
    <w:rsid w:val="00F64236"/>
    <w:rsid w:val="00F65DFF"/>
    <w:rsid w:val="00F67BEF"/>
    <w:rsid w:val="00F7099B"/>
    <w:rsid w:val="00F7348D"/>
    <w:rsid w:val="00F82B2F"/>
    <w:rsid w:val="00F87077"/>
    <w:rsid w:val="00F879D7"/>
    <w:rsid w:val="00F9283C"/>
    <w:rsid w:val="00F9503A"/>
    <w:rsid w:val="00FA0AE2"/>
    <w:rsid w:val="00FB133A"/>
    <w:rsid w:val="00FB17A0"/>
    <w:rsid w:val="00FC10B8"/>
    <w:rsid w:val="00FC3025"/>
    <w:rsid w:val="00FC3096"/>
    <w:rsid w:val="00FC6515"/>
    <w:rsid w:val="00FC6BE2"/>
    <w:rsid w:val="00FC7A72"/>
    <w:rsid w:val="00FC7E12"/>
    <w:rsid w:val="00FD0DF1"/>
    <w:rsid w:val="00FD147E"/>
    <w:rsid w:val="00FD3619"/>
    <w:rsid w:val="00FD6A34"/>
    <w:rsid w:val="00FE15C1"/>
    <w:rsid w:val="00FE1F62"/>
    <w:rsid w:val="00FF1FBF"/>
    <w:rsid w:val="00FF6541"/>
    <w:rsid w:val="00FF6831"/>
    <w:rsid w:val="0AF10422"/>
    <w:rsid w:val="1D7E31D3"/>
    <w:rsid w:val="2BB2374E"/>
    <w:rsid w:val="3CB7536C"/>
    <w:rsid w:val="460D39C4"/>
    <w:rsid w:val="4A7E11A9"/>
    <w:rsid w:val="4DAE6C38"/>
    <w:rsid w:val="5131365A"/>
    <w:rsid w:val="5ACA7110"/>
    <w:rsid w:val="60FF4BD9"/>
    <w:rsid w:val="62154B85"/>
    <w:rsid w:val="759A3C63"/>
    <w:rsid w:val="774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F9C4291-1DB7-48FE-BF39-8C0FD1F4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ourier New" w:hAnsi="Courier New"/>
      <w:kern w:val="1"/>
      <w:sz w:val="18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sz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</w:style>
  <w:style w:type="paragraph" w:styleId="a6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</w:style>
  <w:style w:type="paragraph" w:styleId="a7">
    <w:name w:val="Subtitle"/>
    <w:basedOn w:val="a"/>
    <w:next w:val="a4"/>
    <w:qFormat/>
    <w:pPr>
      <w:spacing w:before="240" w:after="60" w:line="312" w:lineRule="auto"/>
      <w:jc w:val="center"/>
    </w:pPr>
    <w:rPr>
      <w:rFonts w:ascii="Arial" w:hAnsi="Arial"/>
      <w:b/>
      <w:sz w:val="32"/>
    </w:rPr>
  </w:style>
  <w:style w:type="paragraph" w:styleId="a8">
    <w:name w:val="List"/>
    <w:basedOn w:val="a4"/>
    <w:rPr>
      <w:rFonts w:cs="Tahoma"/>
    </w:rPr>
  </w:style>
  <w:style w:type="paragraph" w:styleId="a9">
    <w:name w:val="Title"/>
    <w:basedOn w:val="a"/>
    <w:next w:val="a7"/>
    <w:qFormat/>
    <w:pPr>
      <w:spacing w:before="240" w:after="60"/>
      <w:jc w:val="center"/>
    </w:pPr>
    <w:rPr>
      <w:rFonts w:ascii="Arial" w:hAnsi="Arial"/>
      <w:b/>
      <w:sz w:val="32"/>
    </w:rPr>
  </w:style>
  <w:style w:type="character" w:styleId="aa">
    <w:name w:val="page number"/>
    <w:basedOn w:val="11"/>
  </w:style>
  <w:style w:type="character" w:customStyle="1" w:styleId="11">
    <w:name w:val="默认段落字体1"/>
  </w:style>
  <w:style w:type="character" w:styleId="ab">
    <w:name w:val="Hyperlink"/>
    <w:basedOn w:val="11"/>
    <w:qFormat/>
    <w:rPr>
      <w:rFonts w:ascii="宋体" w:hAnsi="宋体"/>
      <w:dstrike/>
      <w:color w:val="0000FF"/>
      <w:sz w:val="20"/>
      <w:u w:val="none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WW8Num3z0">
    <w:name w:val="WW8Num3z0"/>
    <w:qFormat/>
    <w:rPr>
      <w:rFonts w:ascii="Wingdings" w:hAnsi="Wingdings"/>
    </w:rPr>
  </w:style>
  <w:style w:type="character" w:customStyle="1" w:styleId="WW8Num4z0">
    <w:name w:val="WW8Num4z0"/>
    <w:qFormat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Absatz-Standardschriftart">
    <w:name w:val="Absatz-Standardschriftart"/>
    <w:qFormat/>
  </w:style>
  <w:style w:type="character" w:customStyle="1" w:styleId="WW8Num1z0">
    <w:name w:val="WW8Num1z0"/>
    <w:qFormat/>
    <w:rPr>
      <w:rFonts w:ascii="Wingdings" w:hAnsi="Wingdings"/>
    </w:rPr>
  </w:style>
  <w:style w:type="paragraph" w:customStyle="1" w:styleId="12">
    <w:name w:val="标题1"/>
    <w:basedOn w:val="a"/>
    <w:next w:val="a4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ac">
    <w:name w:val="标签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d">
    <w:name w:val="目录"/>
    <w:basedOn w:val="a"/>
    <w:qFormat/>
    <w:pPr>
      <w:suppressLineNumbers/>
    </w:pPr>
    <w:rPr>
      <w:rFonts w:cs="Tahoma"/>
    </w:rPr>
  </w:style>
  <w:style w:type="paragraph" w:customStyle="1" w:styleId="10">
    <w:name w:val="列表项目符号1"/>
    <w:basedOn w:val="a"/>
    <w:qFormat/>
    <w:pPr>
      <w:numPr>
        <w:numId w:val="2"/>
      </w:numPr>
    </w:pPr>
  </w:style>
  <w:style w:type="paragraph" w:customStyle="1" w:styleId="13">
    <w:name w:val="文档结构图1"/>
    <w:basedOn w:val="a"/>
    <w:qFormat/>
    <w:pPr>
      <w:shd w:val="clear" w:color="auto" w:fill="000080"/>
    </w:pPr>
  </w:style>
  <w:style w:type="paragraph" w:customStyle="1" w:styleId="ae">
    <w:name w:val="表格内容"/>
    <w:basedOn w:val="a"/>
    <w:qFormat/>
    <w:pPr>
      <w:suppressLineNumbers/>
    </w:pPr>
  </w:style>
  <w:style w:type="paragraph" w:customStyle="1" w:styleId="af">
    <w:name w:val="表格标题"/>
    <w:basedOn w:val="ae"/>
    <w:qFormat/>
    <w:pPr>
      <w:jc w:val="center"/>
    </w:pPr>
    <w:rPr>
      <w:b/>
      <w:bCs/>
    </w:rPr>
  </w:style>
  <w:style w:type="paragraph" w:customStyle="1" w:styleId="af0">
    <w:name w:val="框内容"/>
    <w:basedOn w:val="a4"/>
    <w:qFormat/>
  </w:style>
  <w:style w:type="paragraph" w:customStyle="1" w:styleId="Char">
    <w:name w:val="Char"/>
    <w:basedOn w:val="a"/>
    <w:semiHidden/>
    <w:qFormat/>
    <w:pPr>
      <w:suppressAutoHyphens w:val="0"/>
      <w:spacing w:line="360" w:lineRule="auto"/>
    </w:pPr>
    <w:rPr>
      <w:rFonts w:ascii="Tahoma" w:hAnsi="Tahoma" w:cs="仿宋_GB2312"/>
      <w:kern w:val="2"/>
      <w:sz w:val="24"/>
      <w:szCs w:val="2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1840</Words>
  <Characters>10491</Characters>
  <Application>Microsoft Office Word</Application>
  <DocSecurity>0</DocSecurity>
  <Lines>87</Lines>
  <Paragraphs>24</Paragraphs>
  <ScaleCrop>false</ScaleCrop>
  <Company>wang</Company>
  <LinksUpToDate>false</LinksUpToDate>
  <CharactersWithSpaces>12307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ECSHOP v2</dc:title>
  <dc:creator>Weber Liu</dc:creator>
  <cp:lastModifiedBy>alex</cp:lastModifiedBy>
  <cp:revision>9</cp:revision>
  <cp:lastPrinted>2112-12-31T16:00:00Z</cp:lastPrinted>
  <dcterms:created xsi:type="dcterms:W3CDTF">2016-11-01T12:33:00Z</dcterms:created>
  <dcterms:modified xsi:type="dcterms:W3CDTF">2016-12-21T08:41:00Z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